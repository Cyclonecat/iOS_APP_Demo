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262626"/>
          <w:kern w:val="0"/>
          <w:sz w:val="28"/>
          <w:szCs w:val="28"/>
        </w:rPr>
      </w:pPr>
      <w:r>
        <w:rPr>
          <w:rFonts w:ascii="微软雅黑" w:eastAsia="微软雅黑" w:cs="微软雅黑" w:hint="eastAsia"/>
          <w:noProof/>
          <w:color w:val="2965A8"/>
          <w:kern w:val="0"/>
          <w:sz w:val="28"/>
          <w:szCs w:val="28"/>
        </w:rPr>
        <w:drawing>
          <wp:inline distT="0" distB="0" distL="0" distR="0" wp14:anchorId="519313EB" wp14:editId="126FF2E5">
            <wp:extent cx="2933700" cy="723900"/>
            <wp:effectExtent l="0" t="0" r="12700" b="12700"/>
            <wp:docPr id="1" name="图片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262626"/>
          <w:kern w:val="0"/>
          <w:sz w:val="28"/>
          <w:szCs w:val="28"/>
        </w:rPr>
      </w:pPr>
      <w:hyperlink r:id="rId8" w:history="1">
        <w:r>
          <w:rPr>
            <w:rFonts w:ascii="微软雅黑" w:eastAsia="微软雅黑" w:cs="微软雅黑" w:hint="eastAsia"/>
            <w:color w:val="4A505E"/>
            <w:kern w:val="0"/>
            <w:sz w:val="40"/>
            <w:szCs w:val="40"/>
          </w:rPr>
          <w:t>文档中心</w:t>
        </w:r>
        <w:r>
          <w:rPr>
            <w:rFonts w:ascii="微软雅黑" w:eastAsia="微软雅黑" w:cs="微软雅黑"/>
            <w:color w:val="4A505E"/>
            <w:kern w:val="0"/>
            <w:sz w:val="40"/>
            <w:szCs w:val="40"/>
          </w:rPr>
          <w:t xml:space="preserve"> </w:t>
        </w:r>
      </w:hyperlink>
      <w:r>
        <w:rPr>
          <w:rFonts w:ascii="微软雅黑" w:eastAsia="微软雅黑" w:cs="微软雅黑" w:hint="eastAsia"/>
          <w:color w:val="262626"/>
          <w:kern w:val="0"/>
          <w:sz w:val="28"/>
          <w:szCs w:val="28"/>
        </w:rPr>
        <w:t>菜单</w:t>
      </w: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262626"/>
          <w:kern w:val="0"/>
          <w:sz w:val="28"/>
          <w:szCs w:val="28"/>
        </w:rPr>
      </w:pPr>
      <w:r>
        <w:rPr>
          <w:rFonts w:ascii="微软雅黑" w:eastAsia="微软雅黑" w:cs="微软雅黑" w:hint="eastAsia"/>
          <w:color w:val="262626"/>
          <w:kern w:val="0"/>
          <w:sz w:val="28"/>
          <w:szCs w:val="28"/>
        </w:rPr>
        <w:t>免费短信验证码</w:t>
      </w:r>
      <w:r>
        <w:rPr>
          <w:rFonts w:ascii="微软雅黑" w:eastAsia="微软雅黑" w:cs="微软雅黑"/>
          <w:color w:val="262626"/>
          <w:kern w:val="0"/>
          <w:sz w:val="28"/>
          <w:szCs w:val="28"/>
        </w:rPr>
        <w:t>-</w:t>
      </w:r>
      <w:proofErr w:type="spellStart"/>
      <w:r>
        <w:rPr>
          <w:rFonts w:ascii="微软雅黑" w:eastAsia="微软雅黑" w:cs="微软雅黑"/>
          <w:color w:val="262626"/>
          <w:kern w:val="0"/>
          <w:sz w:val="28"/>
          <w:szCs w:val="28"/>
        </w:rPr>
        <w:t>iOS</w:t>
      </w:r>
      <w:proofErr w:type="spellEnd"/>
      <w:r>
        <w:rPr>
          <w:rFonts w:ascii="微软雅黑" w:eastAsia="微软雅黑" w:cs="微软雅黑"/>
          <w:color w:val="262626"/>
          <w:kern w:val="0"/>
          <w:sz w:val="28"/>
          <w:szCs w:val="28"/>
        </w:rPr>
        <w:t xml:space="preserve"> &gt; </w:t>
      </w:r>
      <w:r>
        <w:rPr>
          <w:rFonts w:ascii="微软雅黑" w:eastAsia="微软雅黑" w:cs="微软雅黑" w:hint="eastAsia"/>
          <w:color w:val="262626"/>
          <w:kern w:val="0"/>
          <w:sz w:val="28"/>
          <w:szCs w:val="28"/>
        </w:rPr>
        <w:t>快速集成</w:t>
      </w:r>
      <w:r>
        <w:rPr>
          <w:rFonts w:ascii="微软雅黑" w:eastAsia="微软雅黑" w:cs="微软雅黑"/>
          <w:color w:val="262626"/>
          <w:kern w:val="0"/>
          <w:sz w:val="28"/>
          <w:szCs w:val="28"/>
        </w:rPr>
        <w:t xml:space="preserve"> &gt; </w:t>
      </w:r>
      <w:r>
        <w:rPr>
          <w:rFonts w:ascii="微软雅黑" w:eastAsia="微软雅黑" w:cs="微软雅黑" w:hint="eastAsia"/>
          <w:color w:val="262626"/>
          <w:kern w:val="0"/>
          <w:sz w:val="28"/>
          <w:szCs w:val="28"/>
        </w:rPr>
        <w:t>短信收费问题</w:t>
      </w: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2965A8"/>
          <w:kern w:val="0"/>
          <w:sz w:val="48"/>
          <w:szCs w:val="48"/>
        </w:rPr>
      </w:pPr>
      <w:r>
        <w:rPr>
          <w:rFonts w:ascii="微软雅黑" w:eastAsia="微软雅黑" w:cs="微软雅黑" w:hint="eastAsia"/>
          <w:color w:val="2965A8"/>
          <w:kern w:val="0"/>
          <w:sz w:val="48"/>
          <w:szCs w:val="48"/>
        </w:rPr>
        <w:t>短信验证码</w:t>
      </w:r>
      <w:r>
        <w:rPr>
          <w:rFonts w:ascii="微软雅黑" w:eastAsia="微软雅黑" w:cs="微软雅黑"/>
          <w:color w:val="2965A8"/>
          <w:kern w:val="0"/>
          <w:sz w:val="48"/>
          <w:szCs w:val="48"/>
        </w:rPr>
        <w:t>SDK</w:t>
      </w:r>
      <w:r>
        <w:rPr>
          <w:rFonts w:ascii="微软雅黑" w:eastAsia="微软雅黑" w:cs="微软雅黑" w:hint="eastAsia"/>
          <w:color w:val="2965A8"/>
          <w:kern w:val="0"/>
          <w:sz w:val="48"/>
          <w:szCs w:val="48"/>
        </w:rPr>
        <w:t>集成文档</w:t>
      </w: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262626"/>
          <w:kern w:val="0"/>
          <w:sz w:val="28"/>
          <w:szCs w:val="28"/>
        </w:rPr>
      </w:pPr>
      <w:proofErr w:type="gramStart"/>
      <w:r>
        <w:rPr>
          <w:rFonts w:ascii="微软雅黑" w:eastAsia="微软雅黑" w:cs="微软雅黑"/>
          <w:color w:val="262626"/>
          <w:kern w:val="0"/>
          <w:sz w:val="28"/>
          <w:szCs w:val="28"/>
        </w:rPr>
        <w:t>.entry</w:t>
      </w:r>
      <w:proofErr w:type="gramEnd"/>
      <w:r>
        <w:rPr>
          <w:rFonts w:ascii="微软雅黑" w:eastAsia="微软雅黑" w:cs="微软雅黑"/>
          <w:color w:val="262626"/>
          <w:kern w:val="0"/>
          <w:sz w:val="28"/>
          <w:szCs w:val="28"/>
        </w:rPr>
        <w:t>-meta</w:t>
      </w: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262626"/>
          <w:kern w:val="0"/>
          <w:sz w:val="28"/>
          <w:szCs w:val="28"/>
        </w:rPr>
      </w:pPr>
      <w:proofErr w:type="gramStart"/>
      <w:r>
        <w:rPr>
          <w:rFonts w:ascii="微软雅黑" w:eastAsia="微软雅黑" w:cs="微软雅黑"/>
          <w:color w:val="262626"/>
          <w:kern w:val="0"/>
          <w:sz w:val="28"/>
          <w:szCs w:val="28"/>
        </w:rPr>
        <w:t>.entry</w:t>
      </w:r>
      <w:proofErr w:type="gramEnd"/>
      <w:r>
        <w:rPr>
          <w:rFonts w:ascii="微软雅黑" w:eastAsia="微软雅黑" w:cs="微软雅黑"/>
          <w:color w:val="262626"/>
          <w:kern w:val="0"/>
          <w:sz w:val="28"/>
          <w:szCs w:val="28"/>
        </w:rPr>
        <w:t>-header</w:t>
      </w: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262626"/>
          <w:kern w:val="0"/>
          <w:sz w:val="40"/>
          <w:szCs w:val="40"/>
        </w:rPr>
      </w:pPr>
      <w:r>
        <w:rPr>
          <w:rFonts w:ascii="微软雅黑" w:eastAsia="微软雅黑" w:cs="微软雅黑" w:hint="eastAsia"/>
          <w:color w:val="262626"/>
          <w:kern w:val="0"/>
          <w:sz w:val="40"/>
          <w:szCs w:val="40"/>
        </w:rPr>
        <w:t>第一步</w:t>
      </w:r>
      <w:r>
        <w:rPr>
          <w:rFonts w:ascii="微软雅黑" w:eastAsia="微软雅黑" w:cs="微软雅黑"/>
          <w:color w:val="262626"/>
          <w:kern w:val="0"/>
          <w:sz w:val="40"/>
          <w:szCs w:val="40"/>
        </w:rPr>
        <w:t xml:space="preserve"> </w:t>
      </w:r>
      <w:r>
        <w:rPr>
          <w:rFonts w:ascii="微软雅黑" w:eastAsia="微软雅黑" w:cs="微软雅黑" w:hint="eastAsia"/>
          <w:color w:val="262626"/>
          <w:kern w:val="0"/>
          <w:sz w:val="40"/>
          <w:szCs w:val="40"/>
        </w:rPr>
        <w:t>获取短信</w:t>
      </w:r>
      <w:r>
        <w:rPr>
          <w:rFonts w:ascii="微软雅黑" w:eastAsia="微软雅黑" w:cs="微软雅黑"/>
          <w:color w:val="262626"/>
          <w:kern w:val="0"/>
          <w:sz w:val="40"/>
          <w:szCs w:val="40"/>
        </w:rPr>
        <w:t>SDK</w:t>
      </w: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262626"/>
          <w:kern w:val="0"/>
        </w:rPr>
      </w:pPr>
      <w:r>
        <w:rPr>
          <w:rFonts w:ascii="微软雅黑" w:eastAsia="微软雅黑" w:cs="微软雅黑" w:hint="eastAsia"/>
          <w:color w:val="FB0007"/>
          <w:kern w:val="0"/>
        </w:rPr>
        <w:t>（注：</w:t>
      </w:r>
      <w:proofErr w:type="spellStart"/>
      <w:r>
        <w:rPr>
          <w:rFonts w:ascii="微软雅黑" w:eastAsia="微软雅黑" w:cs="微软雅黑"/>
          <w:color w:val="FB0007"/>
          <w:kern w:val="0"/>
        </w:rPr>
        <w:t>iOS</w:t>
      </w:r>
      <w:proofErr w:type="spellEnd"/>
      <w:r>
        <w:rPr>
          <w:rFonts w:ascii="微软雅黑" w:eastAsia="微软雅黑" w:cs="微软雅黑"/>
          <w:color w:val="FB0007"/>
          <w:kern w:val="0"/>
        </w:rPr>
        <w:t xml:space="preserve"> SDK1.1.1</w:t>
      </w:r>
      <w:r>
        <w:rPr>
          <w:rFonts w:ascii="微软雅黑" w:eastAsia="微软雅黑" w:cs="微软雅黑" w:hint="eastAsia"/>
          <w:color w:val="FB0007"/>
          <w:kern w:val="0"/>
        </w:rPr>
        <w:t>之后集成文档，请看：</w:t>
      </w:r>
      <w:r>
        <w:rPr>
          <w:rFonts w:ascii="微软雅黑" w:eastAsia="微软雅黑" w:cs="微软雅黑"/>
          <w:color w:val="FB0007"/>
          <w:kern w:val="0"/>
        </w:rPr>
        <w:fldChar w:fldCharType="begin"/>
      </w:r>
      <w:r>
        <w:rPr>
          <w:rFonts w:ascii="微软雅黑" w:eastAsia="微软雅黑" w:cs="微软雅黑"/>
          <w:color w:val="FB0007"/>
          <w:kern w:val="0"/>
        </w:rPr>
        <w:instrText>HYPERLINK "http://wiki.mob.com/v1-1-1%E7%89%88%E6%9C%AC%E6%9B%B4%E6%96%B0%E8%AF%B4%E6%98%8E/"</w:instrText>
      </w:r>
      <w:r>
        <w:rPr>
          <w:rFonts w:ascii="微软雅黑" w:eastAsia="微软雅黑" w:cs="微软雅黑"/>
          <w:color w:val="FB0007"/>
          <w:kern w:val="0"/>
        </w:rPr>
      </w:r>
      <w:r>
        <w:rPr>
          <w:rFonts w:ascii="微软雅黑" w:eastAsia="微软雅黑" w:cs="微软雅黑"/>
          <w:color w:val="FB0007"/>
          <w:kern w:val="0"/>
        </w:rPr>
        <w:fldChar w:fldCharType="separate"/>
      </w:r>
      <w:r>
        <w:rPr>
          <w:rFonts w:ascii="微软雅黑" w:eastAsia="微软雅黑" w:cs="微软雅黑"/>
          <w:color w:val="2965A8"/>
          <w:kern w:val="0"/>
        </w:rPr>
        <w:t>http://wiki.mob.com/v1-1-1%E7%89%88%E6%9C%AC%E6%9B%B4%E6%96%B0%E8%AF%B4%E6%98%8E/</w:t>
      </w:r>
      <w:r>
        <w:rPr>
          <w:rFonts w:ascii="微软雅黑" w:eastAsia="微软雅黑" w:cs="微软雅黑"/>
          <w:color w:val="FB0007"/>
          <w:kern w:val="0"/>
        </w:rPr>
        <w:fldChar w:fldCharType="end"/>
      </w:r>
      <w:r>
        <w:rPr>
          <w:rFonts w:ascii="微软雅黑" w:eastAsia="微软雅黑" w:cs="微软雅黑" w:hint="eastAsia"/>
          <w:color w:val="FB0007"/>
          <w:kern w:val="0"/>
        </w:rPr>
        <w:t>）</w:t>
      </w: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262626"/>
          <w:kern w:val="0"/>
          <w:sz w:val="40"/>
          <w:szCs w:val="40"/>
        </w:rPr>
      </w:pPr>
      <w:hyperlink r:id="rId9" w:history="1">
        <w:r>
          <w:rPr>
            <w:rFonts w:ascii="微软雅黑" w:eastAsia="微软雅黑" w:cs="微软雅黑" w:hint="eastAsia"/>
            <w:color w:val="2965A8"/>
            <w:kern w:val="0"/>
            <w:sz w:val="32"/>
            <w:szCs w:val="32"/>
          </w:rPr>
          <w:t>点击</w:t>
        </w:r>
      </w:hyperlink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下载最新版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>SDK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，解压后得到以下文件结构：</w:t>
      </w: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262626"/>
          <w:kern w:val="0"/>
          <w:sz w:val="28"/>
          <w:szCs w:val="28"/>
        </w:rPr>
      </w:pPr>
      <w:r>
        <w:rPr>
          <w:rFonts w:ascii="微软雅黑" w:eastAsia="微软雅黑" w:cs="微软雅黑" w:hint="eastAsia"/>
          <w:noProof/>
          <w:color w:val="2965A8"/>
          <w:kern w:val="0"/>
          <w:sz w:val="28"/>
          <w:szCs w:val="28"/>
        </w:rPr>
        <w:lastRenderedPageBreak/>
        <w:drawing>
          <wp:inline distT="0" distB="0" distL="0" distR="0" wp14:anchorId="6BC5EA78" wp14:editId="22C0EF0A">
            <wp:extent cx="7924800" cy="3670300"/>
            <wp:effectExtent l="0" t="0" r="0" b="12700"/>
            <wp:docPr id="2" name="图片 2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262626"/>
          <w:kern w:val="0"/>
          <w:sz w:val="28"/>
          <w:szCs w:val="28"/>
        </w:rPr>
      </w:pPr>
      <w:r>
        <w:rPr>
          <w:rFonts w:ascii="微软雅黑" w:eastAsia="微软雅黑" w:cs="微软雅黑" w:hint="eastAsia"/>
          <w:color w:val="262626"/>
          <w:kern w:val="0"/>
          <w:sz w:val="28"/>
          <w:szCs w:val="28"/>
        </w:rPr>
        <w:t> </w:t>
      </w: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262626"/>
          <w:kern w:val="0"/>
          <w:sz w:val="28"/>
          <w:szCs w:val="28"/>
        </w:rPr>
      </w:pPr>
      <w:r>
        <w:rPr>
          <w:rFonts w:ascii="微软雅黑" w:eastAsia="微软雅黑" w:cs="微软雅黑"/>
          <w:color w:val="262626"/>
          <w:kern w:val="0"/>
          <w:sz w:val="28"/>
          <w:szCs w:val="28"/>
        </w:rPr>
        <w:t>1</w:t>
      </w:r>
      <w:r>
        <w:rPr>
          <w:rFonts w:ascii="微软雅黑" w:eastAsia="微软雅黑" w:cs="微软雅黑" w:hint="eastAsia"/>
          <w:color w:val="262626"/>
          <w:kern w:val="0"/>
          <w:sz w:val="28"/>
          <w:szCs w:val="28"/>
        </w:rPr>
        <w:t>、</w:t>
      </w:r>
      <w:r>
        <w:rPr>
          <w:rFonts w:ascii="微软雅黑" w:eastAsia="微软雅黑" w:cs="微软雅黑"/>
          <w:color w:val="262626"/>
          <w:kern w:val="0"/>
          <w:sz w:val="28"/>
          <w:szCs w:val="28"/>
        </w:rPr>
        <w:t>SMS_SDK</w:t>
      </w:r>
      <w:r>
        <w:rPr>
          <w:rFonts w:ascii="微软雅黑" w:eastAsia="微软雅黑" w:cs="微软雅黑" w:hint="eastAsia"/>
          <w:color w:val="262626"/>
          <w:kern w:val="0"/>
          <w:sz w:val="28"/>
          <w:szCs w:val="28"/>
        </w:rPr>
        <w:t>：短信验证码</w:t>
      </w:r>
      <w:r>
        <w:rPr>
          <w:rFonts w:ascii="微软雅黑" w:eastAsia="微软雅黑" w:cs="微软雅黑"/>
          <w:color w:val="262626"/>
          <w:kern w:val="0"/>
          <w:sz w:val="28"/>
          <w:szCs w:val="28"/>
        </w:rPr>
        <w:t>SDK</w:t>
      </w:r>
      <w:r>
        <w:rPr>
          <w:rFonts w:ascii="微软雅黑" w:eastAsia="微软雅黑" w:cs="微软雅黑" w:hint="eastAsia"/>
          <w:color w:val="262626"/>
          <w:kern w:val="0"/>
          <w:sz w:val="28"/>
          <w:szCs w:val="28"/>
        </w:rPr>
        <w:t>，包括静态库和本地化文件。使用时直接将这个文件夹拖入工程。</w:t>
      </w: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262626"/>
          <w:kern w:val="0"/>
          <w:sz w:val="28"/>
          <w:szCs w:val="28"/>
        </w:rPr>
      </w:pPr>
      <w:r>
        <w:rPr>
          <w:rFonts w:ascii="微软雅黑" w:eastAsia="微软雅黑" w:cs="微软雅黑"/>
          <w:color w:val="262626"/>
          <w:kern w:val="0"/>
          <w:sz w:val="28"/>
          <w:szCs w:val="28"/>
        </w:rPr>
        <w:t>2</w:t>
      </w:r>
      <w:r>
        <w:rPr>
          <w:rFonts w:ascii="微软雅黑" w:eastAsia="微软雅黑" w:cs="微软雅黑" w:hint="eastAsia"/>
          <w:color w:val="262626"/>
          <w:kern w:val="0"/>
          <w:sz w:val="28"/>
          <w:szCs w:val="28"/>
        </w:rPr>
        <w:t>、</w:t>
      </w:r>
      <w:proofErr w:type="spellStart"/>
      <w:r>
        <w:rPr>
          <w:rFonts w:ascii="微软雅黑" w:eastAsia="微软雅黑" w:cs="微软雅黑"/>
          <w:color w:val="262626"/>
          <w:kern w:val="0"/>
          <w:sz w:val="28"/>
          <w:szCs w:val="28"/>
        </w:rPr>
        <w:t>SMS_SDKDemo</w:t>
      </w:r>
      <w:proofErr w:type="spellEnd"/>
      <w:r>
        <w:rPr>
          <w:rFonts w:ascii="微软雅黑" w:eastAsia="微软雅黑" w:cs="微软雅黑" w:hint="eastAsia"/>
          <w:color w:val="262626"/>
          <w:kern w:val="0"/>
          <w:sz w:val="28"/>
          <w:szCs w:val="28"/>
        </w:rPr>
        <w:t>：示例</w:t>
      </w:r>
      <w:r>
        <w:rPr>
          <w:rFonts w:ascii="微软雅黑" w:eastAsia="微软雅黑" w:cs="微软雅黑"/>
          <w:color w:val="262626"/>
          <w:kern w:val="0"/>
          <w:sz w:val="28"/>
          <w:szCs w:val="28"/>
        </w:rPr>
        <w:t xml:space="preserve">Demo </w:t>
      </w:r>
      <w:r>
        <w:rPr>
          <w:rFonts w:ascii="微软雅黑" w:eastAsia="微软雅黑" w:cs="微软雅黑" w:hint="eastAsia"/>
          <w:color w:val="262626"/>
          <w:kern w:val="0"/>
          <w:sz w:val="28"/>
          <w:szCs w:val="28"/>
        </w:rPr>
        <w:t>。</w:t>
      </w: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262626"/>
          <w:kern w:val="0"/>
          <w:sz w:val="40"/>
          <w:szCs w:val="40"/>
        </w:rPr>
      </w:pPr>
      <w:r>
        <w:rPr>
          <w:rFonts w:ascii="微软雅黑" w:eastAsia="微软雅黑" w:cs="微软雅黑" w:hint="eastAsia"/>
          <w:color w:val="262626"/>
          <w:kern w:val="0"/>
          <w:sz w:val="40"/>
          <w:szCs w:val="40"/>
        </w:rPr>
        <w:t>第二步</w:t>
      </w:r>
      <w:r>
        <w:rPr>
          <w:rFonts w:ascii="微软雅黑" w:eastAsia="微软雅黑" w:cs="微软雅黑"/>
          <w:color w:val="262626"/>
          <w:kern w:val="0"/>
          <w:sz w:val="40"/>
          <w:szCs w:val="40"/>
        </w:rPr>
        <w:t xml:space="preserve"> </w:t>
      </w:r>
      <w:r>
        <w:rPr>
          <w:rFonts w:ascii="微软雅黑" w:eastAsia="微软雅黑" w:cs="微软雅黑" w:hint="eastAsia"/>
          <w:color w:val="262626"/>
          <w:kern w:val="0"/>
          <w:sz w:val="40"/>
          <w:szCs w:val="40"/>
        </w:rPr>
        <w:t>导入</w:t>
      </w:r>
      <w:r>
        <w:rPr>
          <w:rFonts w:ascii="微软雅黑" w:eastAsia="微软雅黑" w:cs="微软雅黑"/>
          <w:color w:val="262626"/>
          <w:kern w:val="0"/>
          <w:sz w:val="40"/>
          <w:szCs w:val="40"/>
        </w:rPr>
        <w:t>SDK</w:t>
      </w: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262626"/>
          <w:kern w:val="0"/>
          <w:sz w:val="28"/>
          <w:szCs w:val="28"/>
        </w:rPr>
      </w:pPr>
      <w:r>
        <w:rPr>
          <w:rFonts w:ascii="微软雅黑" w:eastAsia="微软雅黑" w:cs="微软雅黑" w:hint="eastAsia"/>
          <w:color w:val="262626"/>
          <w:kern w:val="0"/>
          <w:sz w:val="28"/>
          <w:szCs w:val="28"/>
        </w:rPr>
        <w:t>将</w:t>
      </w:r>
      <w:r>
        <w:rPr>
          <w:rFonts w:ascii="微软雅黑" w:eastAsia="微软雅黑" w:cs="微软雅黑"/>
          <w:color w:val="262626"/>
          <w:kern w:val="0"/>
          <w:sz w:val="28"/>
          <w:szCs w:val="28"/>
        </w:rPr>
        <w:t>SMS_SDK</w:t>
      </w:r>
      <w:r>
        <w:rPr>
          <w:rFonts w:ascii="微软雅黑" w:eastAsia="微软雅黑" w:cs="微软雅黑" w:hint="eastAsia"/>
          <w:color w:val="262626"/>
          <w:kern w:val="0"/>
          <w:sz w:val="28"/>
          <w:szCs w:val="28"/>
        </w:rPr>
        <w:t>这个文件夹拖入工程。步骤如下：</w:t>
      </w:r>
      <w:bookmarkStart w:id="0" w:name="_GoBack"/>
      <w:bookmarkEnd w:id="0"/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262626"/>
          <w:kern w:val="0"/>
          <w:sz w:val="28"/>
          <w:szCs w:val="28"/>
        </w:rPr>
      </w:pPr>
      <w:r>
        <w:rPr>
          <w:rFonts w:ascii="微软雅黑" w:eastAsia="微软雅黑" w:cs="微软雅黑" w:hint="eastAsia"/>
          <w:noProof/>
          <w:color w:val="2965A8"/>
          <w:kern w:val="0"/>
          <w:sz w:val="28"/>
          <w:szCs w:val="28"/>
        </w:rPr>
        <w:drawing>
          <wp:inline distT="0" distB="0" distL="0" distR="0" wp14:anchorId="5E9F0668" wp14:editId="15C5B154">
            <wp:extent cx="15786100" cy="12661900"/>
            <wp:effectExtent l="0" t="0" r="12700" b="12700"/>
            <wp:docPr id="3" name="图片 3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0" cy="1266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262626"/>
          <w:kern w:val="0"/>
          <w:sz w:val="40"/>
          <w:szCs w:val="40"/>
        </w:rPr>
      </w:pPr>
      <w:r>
        <w:rPr>
          <w:rFonts w:ascii="微软雅黑" w:eastAsia="微软雅黑" w:cs="微软雅黑" w:hint="eastAsia"/>
          <w:color w:val="262626"/>
          <w:kern w:val="0"/>
          <w:sz w:val="40"/>
          <w:szCs w:val="40"/>
        </w:rPr>
        <w:t>第三步</w:t>
      </w:r>
      <w:r>
        <w:rPr>
          <w:rFonts w:ascii="微软雅黑" w:eastAsia="微软雅黑" w:cs="微软雅黑"/>
          <w:color w:val="262626"/>
          <w:kern w:val="0"/>
          <w:sz w:val="40"/>
          <w:szCs w:val="40"/>
        </w:rPr>
        <w:t xml:space="preserve"> </w:t>
      </w:r>
      <w:r>
        <w:rPr>
          <w:rFonts w:ascii="微软雅黑" w:eastAsia="微软雅黑" w:cs="微软雅黑" w:hint="eastAsia"/>
          <w:color w:val="262626"/>
          <w:kern w:val="0"/>
          <w:sz w:val="40"/>
          <w:szCs w:val="40"/>
        </w:rPr>
        <w:t>添加依赖库文件</w:t>
      </w: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262626"/>
          <w:kern w:val="0"/>
          <w:sz w:val="32"/>
          <w:szCs w:val="32"/>
        </w:rPr>
      </w:pP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必要：</w:t>
      </w: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262626"/>
          <w:kern w:val="0"/>
          <w:sz w:val="28"/>
          <w:szCs w:val="28"/>
        </w:rPr>
      </w:pPr>
      <w:proofErr w:type="spellStart"/>
      <w:proofErr w:type="gramStart"/>
      <w:r>
        <w:rPr>
          <w:rFonts w:ascii="微软雅黑" w:eastAsia="微软雅黑" w:cs="微软雅黑"/>
          <w:color w:val="262626"/>
          <w:kern w:val="0"/>
          <w:sz w:val="28"/>
          <w:szCs w:val="28"/>
        </w:rPr>
        <w:t>libicucore.dylib</w:t>
      </w:r>
      <w:proofErr w:type="spellEnd"/>
      <w:proofErr w:type="gramEnd"/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262626"/>
          <w:kern w:val="0"/>
          <w:sz w:val="28"/>
          <w:szCs w:val="28"/>
        </w:rPr>
      </w:pPr>
      <w:proofErr w:type="spellStart"/>
      <w:proofErr w:type="gramStart"/>
      <w:r>
        <w:rPr>
          <w:rFonts w:ascii="微软雅黑" w:eastAsia="微软雅黑" w:cs="微软雅黑"/>
          <w:color w:val="262626"/>
          <w:kern w:val="0"/>
          <w:sz w:val="28"/>
          <w:szCs w:val="28"/>
        </w:rPr>
        <w:t>libz.dylib</w:t>
      </w:r>
      <w:proofErr w:type="spellEnd"/>
      <w:proofErr w:type="gramEnd"/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262626"/>
          <w:kern w:val="0"/>
          <w:sz w:val="28"/>
          <w:szCs w:val="28"/>
        </w:rPr>
      </w:pPr>
      <w:proofErr w:type="spellStart"/>
      <w:r>
        <w:rPr>
          <w:rFonts w:ascii="微软雅黑" w:eastAsia="微软雅黑" w:cs="微软雅黑"/>
          <w:color w:val="262626"/>
          <w:kern w:val="0"/>
          <w:sz w:val="28"/>
          <w:szCs w:val="28"/>
        </w:rPr>
        <w:t>MessageUI.framework</w:t>
      </w:r>
      <w:proofErr w:type="spellEnd"/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262626"/>
          <w:kern w:val="0"/>
          <w:sz w:val="28"/>
          <w:szCs w:val="28"/>
        </w:rPr>
      </w:pPr>
      <w:proofErr w:type="spellStart"/>
      <w:proofErr w:type="gramStart"/>
      <w:r>
        <w:rPr>
          <w:rFonts w:ascii="微软雅黑" w:eastAsia="微软雅黑" w:cs="微软雅黑"/>
          <w:color w:val="262626"/>
          <w:kern w:val="0"/>
          <w:sz w:val="28"/>
          <w:szCs w:val="28"/>
        </w:rPr>
        <w:t>javascriptcore.framework</w:t>
      </w:r>
      <w:proofErr w:type="spellEnd"/>
      <w:proofErr w:type="gramEnd"/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262626"/>
          <w:kern w:val="0"/>
          <w:sz w:val="28"/>
          <w:szCs w:val="28"/>
        </w:rPr>
      </w:pPr>
      <w:proofErr w:type="spellStart"/>
      <w:proofErr w:type="gramStart"/>
      <w:r>
        <w:rPr>
          <w:rFonts w:ascii="微软雅黑" w:eastAsia="微软雅黑" w:cs="微软雅黑"/>
          <w:color w:val="262626"/>
          <w:kern w:val="0"/>
          <w:sz w:val="28"/>
          <w:szCs w:val="28"/>
        </w:rPr>
        <w:t>libstdc</w:t>
      </w:r>
      <w:proofErr w:type="spellEnd"/>
      <w:proofErr w:type="gramEnd"/>
      <w:r>
        <w:rPr>
          <w:rFonts w:ascii="微软雅黑" w:eastAsia="微软雅黑" w:cs="微软雅黑"/>
          <w:color w:val="262626"/>
          <w:kern w:val="0"/>
          <w:sz w:val="28"/>
          <w:szCs w:val="28"/>
        </w:rPr>
        <w:t>++.</w:t>
      </w:r>
      <w:proofErr w:type="spellStart"/>
      <w:r>
        <w:rPr>
          <w:rFonts w:ascii="微软雅黑" w:eastAsia="微软雅黑" w:cs="微软雅黑"/>
          <w:color w:val="262626"/>
          <w:kern w:val="0"/>
          <w:sz w:val="28"/>
          <w:szCs w:val="28"/>
        </w:rPr>
        <w:t>dylib</w:t>
      </w:r>
      <w:proofErr w:type="spellEnd"/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262626"/>
          <w:kern w:val="0"/>
          <w:sz w:val="32"/>
          <w:szCs w:val="32"/>
        </w:rPr>
      </w:pP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可选：</w:t>
      </w: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262626"/>
          <w:kern w:val="0"/>
          <w:sz w:val="28"/>
          <w:szCs w:val="28"/>
        </w:rPr>
      </w:pPr>
      <w:proofErr w:type="spellStart"/>
      <w:r>
        <w:rPr>
          <w:rFonts w:ascii="微软雅黑" w:eastAsia="微软雅黑" w:cs="微软雅黑"/>
          <w:color w:val="262626"/>
          <w:kern w:val="0"/>
          <w:sz w:val="28"/>
          <w:szCs w:val="28"/>
        </w:rPr>
        <w:t>AddressBook.framework</w:t>
      </w:r>
      <w:proofErr w:type="spellEnd"/>
      <w:r>
        <w:rPr>
          <w:rFonts w:ascii="微软雅黑" w:eastAsia="微软雅黑" w:cs="微软雅黑"/>
          <w:color w:val="262626"/>
          <w:kern w:val="0"/>
          <w:sz w:val="28"/>
          <w:szCs w:val="28"/>
        </w:rPr>
        <w:t xml:space="preserve"> </w:t>
      </w:r>
      <w:r>
        <w:rPr>
          <w:rFonts w:ascii="微软雅黑" w:eastAsia="微软雅黑" w:cs="微软雅黑" w:hint="eastAsia"/>
          <w:color w:val="262626"/>
          <w:kern w:val="0"/>
          <w:sz w:val="28"/>
          <w:szCs w:val="28"/>
        </w:rPr>
        <w:t>（通讯录功能需要）</w:t>
      </w: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262626"/>
          <w:kern w:val="0"/>
          <w:sz w:val="28"/>
          <w:szCs w:val="28"/>
        </w:rPr>
      </w:pPr>
      <w:proofErr w:type="spellStart"/>
      <w:r>
        <w:rPr>
          <w:rFonts w:ascii="微软雅黑" w:eastAsia="微软雅黑" w:cs="微软雅黑"/>
          <w:color w:val="262626"/>
          <w:kern w:val="0"/>
          <w:sz w:val="28"/>
          <w:szCs w:val="28"/>
        </w:rPr>
        <w:t>AddressBookUI.framework</w:t>
      </w:r>
      <w:proofErr w:type="spellEnd"/>
      <w:r>
        <w:rPr>
          <w:rFonts w:ascii="微软雅黑" w:eastAsia="微软雅黑" w:cs="微软雅黑" w:hint="eastAsia"/>
          <w:color w:val="262626"/>
          <w:kern w:val="0"/>
          <w:sz w:val="28"/>
          <w:szCs w:val="28"/>
        </w:rPr>
        <w:t>（通讯录功能需要）</w:t>
      </w: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262626"/>
          <w:kern w:val="0"/>
          <w:sz w:val="28"/>
          <w:szCs w:val="28"/>
        </w:rPr>
      </w:pPr>
      <w:r>
        <w:rPr>
          <w:rFonts w:ascii="微软雅黑" w:eastAsia="微软雅黑" w:cs="微软雅黑" w:hint="eastAsia"/>
          <w:noProof/>
          <w:color w:val="2965A8"/>
          <w:kern w:val="0"/>
          <w:sz w:val="28"/>
          <w:szCs w:val="28"/>
        </w:rPr>
        <w:drawing>
          <wp:inline distT="0" distB="0" distL="0" distR="0" wp14:anchorId="5C30AC6B" wp14:editId="52537AF5">
            <wp:extent cx="15938500" cy="7620000"/>
            <wp:effectExtent l="0" t="0" r="12700" b="0"/>
            <wp:docPr id="4" name="图片 4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262626"/>
          <w:kern w:val="0"/>
          <w:sz w:val="40"/>
          <w:szCs w:val="40"/>
        </w:rPr>
      </w:pPr>
      <w:r>
        <w:rPr>
          <w:rFonts w:ascii="微软雅黑" w:eastAsia="微软雅黑" w:cs="微软雅黑" w:hint="eastAsia"/>
          <w:color w:val="262626"/>
          <w:kern w:val="0"/>
          <w:sz w:val="40"/>
          <w:szCs w:val="40"/>
        </w:rPr>
        <w:t>第四步</w:t>
      </w:r>
      <w:r>
        <w:rPr>
          <w:rFonts w:ascii="微软雅黑" w:eastAsia="微软雅黑" w:cs="微软雅黑"/>
          <w:color w:val="262626"/>
          <w:kern w:val="0"/>
          <w:sz w:val="40"/>
          <w:szCs w:val="40"/>
        </w:rPr>
        <w:t xml:space="preserve"> </w:t>
      </w:r>
      <w:r>
        <w:rPr>
          <w:rFonts w:ascii="微软雅黑" w:eastAsia="微软雅黑" w:cs="微软雅黑" w:hint="eastAsia"/>
          <w:color w:val="262626"/>
          <w:kern w:val="0"/>
          <w:sz w:val="40"/>
          <w:szCs w:val="40"/>
        </w:rPr>
        <w:t>添加初始化代码</w:t>
      </w: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262626"/>
          <w:kern w:val="0"/>
          <w:sz w:val="28"/>
          <w:szCs w:val="28"/>
        </w:rPr>
      </w:pPr>
      <w:r>
        <w:rPr>
          <w:rFonts w:ascii="微软雅黑" w:eastAsia="微软雅黑" w:cs="微软雅黑"/>
          <w:color w:val="262626"/>
          <w:kern w:val="0"/>
          <w:sz w:val="28"/>
          <w:szCs w:val="28"/>
        </w:rPr>
        <w:t>1</w:t>
      </w:r>
      <w:r>
        <w:rPr>
          <w:rFonts w:ascii="微软雅黑" w:eastAsia="微软雅黑" w:cs="微软雅黑" w:hint="eastAsia"/>
          <w:color w:val="262626"/>
          <w:kern w:val="0"/>
          <w:sz w:val="28"/>
          <w:szCs w:val="28"/>
        </w:rPr>
        <w:t>、在</w:t>
      </w:r>
      <w:proofErr w:type="spellStart"/>
      <w:r>
        <w:rPr>
          <w:rFonts w:ascii="微软雅黑" w:eastAsia="微软雅黑" w:cs="微软雅黑"/>
          <w:color w:val="262626"/>
          <w:kern w:val="0"/>
          <w:sz w:val="28"/>
          <w:szCs w:val="28"/>
        </w:rPr>
        <w:t>appDelegate</w:t>
      </w:r>
      <w:proofErr w:type="spellEnd"/>
      <w:r>
        <w:rPr>
          <w:rFonts w:ascii="微软雅黑" w:eastAsia="微软雅黑" w:cs="微软雅黑"/>
          <w:color w:val="262626"/>
          <w:kern w:val="0"/>
          <w:sz w:val="28"/>
          <w:szCs w:val="28"/>
        </w:rPr>
        <w:t xml:space="preserve"> </w:t>
      </w:r>
      <w:r>
        <w:rPr>
          <w:rFonts w:ascii="微软雅黑" w:eastAsia="微软雅黑" w:cs="微软雅黑" w:hint="eastAsia"/>
          <w:color w:val="262626"/>
          <w:kern w:val="0"/>
          <w:sz w:val="28"/>
          <w:szCs w:val="28"/>
        </w:rPr>
        <w:t>添加</w:t>
      </w: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color w:val="262626"/>
          <w:kern w:val="0"/>
          <w:sz w:val="22"/>
          <w:szCs w:val="22"/>
        </w:rPr>
      </w:pPr>
      <w:r>
        <w:rPr>
          <w:rFonts w:ascii="微软雅黑" w:eastAsia="微软雅黑" w:cs="微软雅黑"/>
          <w:color w:val="262626"/>
          <w:kern w:val="0"/>
          <w:sz w:val="28"/>
          <w:szCs w:val="28"/>
        </w:rPr>
        <w:t>Crayon Syntax Highlighter v2.5.0</w:t>
      </w: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color w:val="262626"/>
          <w:kern w:val="0"/>
          <w:sz w:val="22"/>
          <w:szCs w:val="22"/>
        </w:rPr>
      </w:pPr>
      <w:r>
        <w:rPr>
          <w:rFonts w:ascii="Monaco" w:eastAsia="微软雅黑" w:hAnsi="Monaco" w:cs="Monaco"/>
          <w:kern w:val="0"/>
          <w:sz w:val="22"/>
          <w:szCs w:val="22"/>
        </w:rPr>
        <w:t>#</w:t>
      </w:r>
      <w:proofErr w:type="gramStart"/>
      <w:r>
        <w:rPr>
          <w:rFonts w:ascii="Monaco" w:eastAsia="微软雅黑" w:hAnsi="Monaco" w:cs="Monaco"/>
          <w:kern w:val="0"/>
          <w:sz w:val="22"/>
          <w:szCs w:val="22"/>
        </w:rPr>
        <w:t>import</w:t>
      </w:r>
      <w:proofErr w:type="gramEnd"/>
      <w:r>
        <w:rPr>
          <w:rFonts w:ascii="Monaco" w:eastAsia="微软雅黑" w:hAnsi="Monaco" w:cs="Monaco"/>
          <w:kern w:val="0"/>
          <w:sz w:val="22"/>
          <w:szCs w:val="22"/>
        </w:rPr>
        <w:t xml:space="preserve"> &lt;SMS_SDK/</w:t>
      </w:r>
      <w:proofErr w:type="spellStart"/>
      <w:r>
        <w:rPr>
          <w:rFonts w:ascii="Monaco" w:eastAsia="微软雅黑" w:hAnsi="Monaco" w:cs="Monaco"/>
          <w:kern w:val="0"/>
          <w:sz w:val="22"/>
          <w:szCs w:val="22"/>
        </w:rPr>
        <w:t>SMS_SDK.h</w:t>
      </w:r>
      <w:proofErr w:type="spellEnd"/>
      <w:r>
        <w:rPr>
          <w:rFonts w:ascii="Monaco" w:eastAsia="微软雅黑" w:hAnsi="Monaco" w:cs="Monaco"/>
          <w:kern w:val="0"/>
          <w:sz w:val="22"/>
          <w:szCs w:val="22"/>
        </w:rPr>
        <w:t>&gt;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12420"/>
      </w:tblGrid>
      <w:tr w:rsidR="00406582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F5F5F5"/>
          </w:tcPr>
          <w:p w:rsidR="00406582" w:rsidRDefault="0040658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eastAsia="微软雅黑" w:hAnsi="Monaco" w:cs="Monaco"/>
                <w:color w:val="808080"/>
                <w:kern w:val="0"/>
                <w:sz w:val="22"/>
                <w:szCs w:val="22"/>
              </w:rPr>
            </w:pPr>
            <w:r>
              <w:rPr>
                <w:rFonts w:ascii="Monaco" w:eastAsia="微软雅黑" w:hAnsi="Monaco" w:cs="Monaco"/>
                <w:color w:val="808080"/>
                <w:kern w:val="0"/>
                <w:sz w:val="22"/>
                <w:szCs w:val="22"/>
              </w:rPr>
              <w:t>1</w:t>
            </w:r>
          </w:p>
        </w:tc>
        <w:tc>
          <w:tcPr>
            <w:tcW w:w="12420" w:type="dxa"/>
          </w:tcPr>
          <w:p w:rsidR="00406582" w:rsidRDefault="0040658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eastAsia="微软雅黑" w:hAnsi="Monaco" w:cs="Monaco"/>
                <w:kern w:val="0"/>
                <w:sz w:val="22"/>
                <w:szCs w:val="22"/>
              </w:rPr>
            </w:pPr>
            <w:r>
              <w:rPr>
                <w:rFonts w:ascii="Monaco" w:eastAsia="微软雅黑" w:hAnsi="Monaco" w:cs="Monaco"/>
                <w:color w:val="CA142D"/>
                <w:kern w:val="0"/>
                <w:sz w:val="22"/>
                <w:szCs w:val="22"/>
              </w:rPr>
              <w:t>#</w:t>
            </w:r>
            <w:proofErr w:type="gramStart"/>
            <w:r>
              <w:rPr>
                <w:rFonts w:ascii="Monaco" w:eastAsia="微软雅黑" w:hAnsi="Monaco" w:cs="Monaco"/>
                <w:color w:val="CA142D"/>
                <w:kern w:val="0"/>
                <w:sz w:val="22"/>
                <w:szCs w:val="22"/>
              </w:rPr>
              <w:t>import</w:t>
            </w:r>
            <w:proofErr w:type="gramEnd"/>
            <w:r>
              <w:rPr>
                <w:rFonts w:ascii="Monaco" w:eastAsia="微软雅黑" w:hAnsi="Monaco" w:cs="Monaco"/>
                <w:color w:val="CA142D"/>
                <w:kern w:val="0"/>
                <w:sz w:val="22"/>
                <w:szCs w:val="22"/>
              </w:rPr>
              <w:t xml:space="preserve"> &lt;SMS_SDK/</w:t>
            </w:r>
            <w:proofErr w:type="spellStart"/>
            <w:r>
              <w:rPr>
                <w:rFonts w:ascii="Monaco" w:eastAsia="微软雅黑" w:hAnsi="Monaco" w:cs="Monaco"/>
                <w:color w:val="CA142D"/>
                <w:kern w:val="0"/>
                <w:sz w:val="22"/>
                <w:szCs w:val="22"/>
              </w:rPr>
              <w:t>SMS_SDK.h</w:t>
            </w:r>
            <w:proofErr w:type="spellEnd"/>
            <w:r>
              <w:rPr>
                <w:rFonts w:ascii="Monaco" w:eastAsia="微软雅黑" w:hAnsi="Monaco" w:cs="Monaco"/>
                <w:color w:val="CA142D"/>
                <w:kern w:val="0"/>
                <w:sz w:val="22"/>
                <w:szCs w:val="22"/>
              </w:rPr>
              <w:t>&gt;</w:t>
            </w:r>
          </w:p>
        </w:tc>
      </w:tr>
    </w:tbl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微软雅黑" w:eastAsia="微软雅黑" w:hAnsi="Monaco" w:cs="微软雅黑"/>
          <w:color w:val="262626"/>
          <w:kern w:val="0"/>
          <w:sz w:val="28"/>
          <w:szCs w:val="28"/>
        </w:rPr>
      </w:pPr>
      <w:r>
        <w:rPr>
          <w:rFonts w:ascii="微软雅黑" w:eastAsia="微软雅黑" w:hAnsi="Monaco" w:cs="微软雅黑"/>
          <w:color w:val="262626"/>
          <w:kern w:val="0"/>
          <w:sz w:val="28"/>
          <w:szCs w:val="28"/>
        </w:rPr>
        <w:t>[Format Time: 0.0008 seconds]</w:t>
      </w: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微软雅黑" w:eastAsia="微软雅黑" w:hAnsi="Monaco" w:cs="微软雅黑"/>
          <w:color w:val="262626"/>
          <w:kern w:val="0"/>
          <w:sz w:val="28"/>
          <w:szCs w:val="28"/>
        </w:rPr>
      </w:pPr>
      <w:r>
        <w:rPr>
          <w:rFonts w:ascii="微软雅黑" w:eastAsia="微软雅黑" w:hAnsi="Monaco" w:cs="微软雅黑"/>
          <w:color w:val="262626"/>
          <w:kern w:val="0"/>
          <w:sz w:val="28"/>
          <w:szCs w:val="28"/>
        </w:rPr>
        <w:t xml:space="preserve">2 </w:t>
      </w:r>
      <w:r>
        <w:rPr>
          <w:rFonts w:ascii="微软雅黑" w:eastAsia="微软雅黑" w:hAnsi="Monaco" w:cs="微软雅黑" w:hint="eastAsia"/>
          <w:color w:val="262626"/>
          <w:kern w:val="0"/>
          <w:sz w:val="28"/>
          <w:szCs w:val="28"/>
        </w:rPr>
        <w:t>、在</w:t>
      </w: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color w:val="262626"/>
          <w:kern w:val="0"/>
          <w:sz w:val="22"/>
          <w:szCs w:val="22"/>
        </w:rPr>
      </w:pPr>
      <w:r>
        <w:rPr>
          <w:rFonts w:ascii="微软雅黑" w:eastAsia="微软雅黑" w:hAnsi="Monaco" w:cs="微软雅黑"/>
          <w:color w:val="262626"/>
          <w:kern w:val="0"/>
          <w:sz w:val="28"/>
          <w:szCs w:val="28"/>
        </w:rPr>
        <w:t>Crayon Syntax Highlighter v2.5.0</w:t>
      </w: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color w:val="262626"/>
          <w:kern w:val="0"/>
          <w:sz w:val="22"/>
          <w:szCs w:val="22"/>
        </w:rPr>
      </w:pPr>
      <w:r>
        <w:rPr>
          <w:rFonts w:ascii="Monaco" w:eastAsia="微软雅黑" w:hAnsi="Monaco" w:cs="Monaco"/>
          <w:kern w:val="0"/>
          <w:sz w:val="22"/>
          <w:szCs w:val="22"/>
        </w:rPr>
        <w:t>- (</w:t>
      </w:r>
      <w:proofErr w:type="gramStart"/>
      <w:r>
        <w:rPr>
          <w:rFonts w:ascii="Monaco" w:eastAsia="微软雅黑" w:hAnsi="Monaco" w:cs="Monaco"/>
          <w:kern w:val="0"/>
          <w:sz w:val="22"/>
          <w:szCs w:val="22"/>
        </w:rPr>
        <w:t>BOOL)application</w:t>
      </w:r>
      <w:proofErr w:type="gramEnd"/>
      <w:r>
        <w:rPr>
          <w:rFonts w:ascii="Monaco" w:eastAsia="微软雅黑" w:hAnsi="Monaco" w:cs="Monaco"/>
          <w:kern w:val="0"/>
          <w:sz w:val="22"/>
          <w:szCs w:val="22"/>
        </w:rPr>
        <w:t>:(</w:t>
      </w:r>
      <w:proofErr w:type="spellStart"/>
      <w:r>
        <w:rPr>
          <w:rFonts w:ascii="Monaco" w:eastAsia="微软雅黑" w:hAnsi="Monaco" w:cs="Monaco"/>
          <w:kern w:val="0"/>
          <w:sz w:val="22"/>
          <w:szCs w:val="22"/>
        </w:rPr>
        <w:t>UIApplication</w:t>
      </w:r>
      <w:proofErr w:type="spellEnd"/>
      <w:r>
        <w:rPr>
          <w:rFonts w:ascii="Monaco" w:eastAsia="微软雅黑" w:hAnsi="Monaco" w:cs="Monaco"/>
          <w:kern w:val="0"/>
          <w:sz w:val="22"/>
          <w:szCs w:val="22"/>
        </w:rPr>
        <w:t xml:space="preserve"> *)application </w:t>
      </w:r>
      <w:proofErr w:type="spellStart"/>
      <w:r>
        <w:rPr>
          <w:rFonts w:ascii="Monaco" w:eastAsia="微软雅黑" w:hAnsi="Monaco" w:cs="Monaco"/>
          <w:kern w:val="0"/>
          <w:sz w:val="22"/>
          <w:szCs w:val="22"/>
        </w:rPr>
        <w:t>didFinishLaunchingWithOptions</w:t>
      </w:r>
      <w:proofErr w:type="spellEnd"/>
      <w:r>
        <w:rPr>
          <w:rFonts w:ascii="Monaco" w:eastAsia="微软雅黑" w:hAnsi="Monaco" w:cs="Monaco"/>
          <w:kern w:val="0"/>
          <w:sz w:val="22"/>
          <w:szCs w:val="22"/>
        </w:rPr>
        <w:t>:(</w:t>
      </w:r>
      <w:proofErr w:type="spellStart"/>
      <w:r>
        <w:rPr>
          <w:rFonts w:ascii="Monaco" w:eastAsia="微软雅黑" w:hAnsi="Monaco" w:cs="Monaco"/>
          <w:kern w:val="0"/>
          <w:sz w:val="22"/>
          <w:szCs w:val="22"/>
        </w:rPr>
        <w:t>NSDictionary</w:t>
      </w:r>
      <w:proofErr w:type="spellEnd"/>
      <w:r>
        <w:rPr>
          <w:rFonts w:ascii="Monaco" w:eastAsia="微软雅黑" w:hAnsi="Monaco" w:cs="Monaco"/>
          <w:kern w:val="0"/>
          <w:sz w:val="22"/>
          <w:szCs w:val="22"/>
        </w:rPr>
        <w:t xml:space="preserve"> *)</w:t>
      </w:r>
      <w:proofErr w:type="spellStart"/>
      <w:r>
        <w:rPr>
          <w:rFonts w:ascii="Monaco" w:eastAsia="微软雅黑" w:hAnsi="Monaco" w:cs="Monaco"/>
          <w:kern w:val="0"/>
          <w:sz w:val="22"/>
          <w:szCs w:val="22"/>
        </w:rPr>
        <w:t>launchOptions</w:t>
      </w:r>
      <w:proofErr w:type="spellEnd"/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14360"/>
      </w:tblGrid>
      <w:tr w:rsidR="00406582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F5F5F5"/>
          </w:tcPr>
          <w:p w:rsidR="00406582" w:rsidRDefault="0040658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eastAsia="微软雅黑" w:hAnsi="Monaco" w:cs="Monaco"/>
                <w:color w:val="808080"/>
                <w:kern w:val="0"/>
                <w:sz w:val="22"/>
                <w:szCs w:val="22"/>
              </w:rPr>
            </w:pPr>
            <w:r>
              <w:rPr>
                <w:rFonts w:ascii="Monaco" w:eastAsia="微软雅黑" w:hAnsi="Monaco" w:cs="Monaco"/>
                <w:color w:val="808080"/>
                <w:kern w:val="0"/>
                <w:sz w:val="22"/>
                <w:szCs w:val="22"/>
              </w:rPr>
              <w:t>1</w:t>
            </w:r>
          </w:p>
        </w:tc>
        <w:tc>
          <w:tcPr>
            <w:tcW w:w="14360" w:type="dxa"/>
          </w:tcPr>
          <w:p w:rsidR="00406582" w:rsidRDefault="0040658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eastAsia="微软雅黑" w:hAnsi="Monaco" w:cs="Monaco"/>
                <w:kern w:val="0"/>
                <w:sz w:val="22"/>
                <w:szCs w:val="22"/>
              </w:rPr>
            </w:pPr>
            <w:r>
              <w:rPr>
                <w:rFonts w:ascii="Monaco" w:eastAsia="微软雅黑" w:hAnsi="Monaco" w:cs="Monaco"/>
                <w:color w:val="0A56D8"/>
                <w:kern w:val="0"/>
                <w:sz w:val="22"/>
                <w:szCs w:val="22"/>
              </w:rPr>
              <w:t xml:space="preserve">- </w:t>
            </w:r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(</w:t>
            </w:r>
            <w:proofErr w:type="gramStart"/>
            <w:r>
              <w:rPr>
                <w:rFonts w:ascii="Monaco" w:eastAsia="微软雅黑" w:hAnsi="Monaco" w:cs="Monaco"/>
                <w:color w:val="6B006D"/>
                <w:kern w:val="0"/>
                <w:sz w:val="22"/>
                <w:szCs w:val="22"/>
              </w:rPr>
              <w:t>BOOL</w:t>
            </w:r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)</w:t>
            </w:r>
            <w:r>
              <w:rPr>
                <w:rFonts w:ascii="Monaco" w:eastAsia="微软雅黑" w:hAnsi="Monaco" w:cs="Monaco"/>
                <w:color w:val="5E2993"/>
                <w:kern w:val="0"/>
                <w:sz w:val="22"/>
                <w:szCs w:val="22"/>
              </w:rPr>
              <w:t>application</w:t>
            </w:r>
            <w:proofErr w:type="gramEnd"/>
            <w:r>
              <w:rPr>
                <w:rFonts w:ascii="Monaco" w:eastAsia="微软雅黑" w:hAnsi="Monaco" w:cs="Monaco"/>
                <w:color w:val="0A56D8"/>
                <w:kern w:val="0"/>
                <w:sz w:val="22"/>
                <w:szCs w:val="22"/>
              </w:rPr>
              <w:t>:</w:t>
            </w:r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(</w:t>
            </w:r>
            <w:proofErr w:type="spellStart"/>
            <w:r>
              <w:rPr>
                <w:rFonts w:ascii="Monaco" w:eastAsia="微软雅黑" w:hAnsi="Monaco" w:cs="Monaco"/>
                <w:color w:val="6B006D"/>
                <w:kern w:val="0"/>
                <w:sz w:val="22"/>
                <w:szCs w:val="22"/>
              </w:rPr>
              <w:t>UIApplication</w:t>
            </w:r>
            <w:proofErr w:type="spellEnd"/>
            <w:r>
              <w:rPr>
                <w:rFonts w:ascii="Monaco" w:eastAsia="微软雅黑" w:hAnsi="Monaco" w:cs="Monaco"/>
                <w:color w:val="0A56D8"/>
                <w:kern w:val="0"/>
                <w:sz w:val="22"/>
                <w:szCs w:val="22"/>
              </w:rPr>
              <w:t xml:space="preserve"> </w:t>
            </w:r>
            <w:r>
              <w:rPr>
                <w:rFonts w:ascii="Monaco" w:eastAsia="微软雅黑" w:hAnsi="Monaco" w:cs="Monaco"/>
                <w:color w:val="6B006D"/>
                <w:kern w:val="0"/>
                <w:sz w:val="22"/>
                <w:szCs w:val="22"/>
              </w:rPr>
              <w:t>*</w:t>
            </w:r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)</w:t>
            </w:r>
            <w:r>
              <w:rPr>
                <w:rFonts w:ascii="Monaco" w:eastAsia="微软雅黑" w:hAnsi="Monaco" w:cs="Monaco"/>
                <w:color w:val="5E2993"/>
                <w:kern w:val="0"/>
                <w:sz w:val="22"/>
                <w:szCs w:val="22"/>
              </w:rPr>
              <w:t>application</w:t>
            </w:r>
            <w:r>
              <w:rPr>
                <w:rFonts w:ascii="Monaco" w:eastAsia="微软雅黑" w:hAnsi="Monaco" w:cs="Monaco"/>
                <w:color w:val="0A56D8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aco" w:eastAsia="微软雅黑" w:hAnsi="Monaco" w:cs="Monaco"/>
                <w:color w:val="5E2993"/>
                <w:kern w:val="0"/>
                <w:sz w:val="22"/>
                <w:szCs w:val="22"/>
              </w:rPr>
              <w:t>didFinishLaunchingWithOptions</w:t>
            </w:r>
            <w:proofErr w:type="spellEnd"/>
            <w:r>
              <w:rPr>
                <w:rFonts w:ascii="Monaco" w:eastAsia="微软雅黑" w:hAnsi="Monaco" w:cs="Monaco"/>
                <w:color w:val="0A56D8"/>
                <w:kern w:val="0"/>
                <w:sz w:val="22"/>
                <w:szCs w:val="22"/>
              </w:rPr>
              <w:t>:</w:t>
            </w:r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(</w:t>
            </w:r>
            <w:proofErr w:type="spellStart"/>
            <w:r>
              <w:rPr>
                <w:rFonts w:ascii="Monaco" w:eastAsia="微软雅黑" w:hAnsi="Monaco" w:cs="Monaco"/>
                <w:color w:val="6B006D"/>
                <w:kern w:val="0"/>
                <w:sz w:val="22"/>
                <w:szCs w:val="22"/>
              </w:rPr>
              <w:t>NSDictionary</w:t>
            </w:r>
            <w:proofErr w:type="spellEnd"/>
            <w:r>
              <w:rPr>
                <w:rFonts w:ascii="Monaco" w:eastAsia="微软雅黑" w:hAnsi="Monaco" w:cs="Monaco"/>
                <w:color w:val="0A56D8"/>
                <w:kern w:val="0"/>
                <w:sz w:val="22"/>
                <w:szCs w:val="22"/>
              </w:rPr>
              <w:t xml:space="preserve"> </w:t>
            </w:r>
            <w:r>
              <w:rPr>
                <w:rFonts w:ascii="Monaco" w:eastAsia="微软雅黑" w:hAnsi="Monaco" w:cs="Monaco"/>
                <w:color w:val="6B006D"/>
                <w:kern w:val="0"/>
                <w:sz w:val="22"/>
                <w:szCs w:val="22"/>
              </w:rPr>
              <w:t>*</w:t>
            </w:r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)</w:t>
            </w:r>
            <w:proofErr w:type="spellStart"/>
            <w:r>
              <w:rPr>
                <w:rFonts w:ascii="Monaco" w:eastAsia="微软雅黑" w:hAnsi="Monaco" w:cs="Monaco"/>
                <w:color w:val="5E2993"/>
                <w:kern w:val="0"/>
                <w:sz w:val="22"/>
                <w:szCs w:val="22"/>
              </w:rPr>
              <w:t>launchOptions</w:t>
            </w:r>
            <w:proofErr w:type="spellEnd"/>
          </w:p>
        </w:tc>
      </w:tr>
    </w:tbl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微软雅黑" w:eastAsia="微软雅黑" w:hAnsi="Monaco" w:cs="微软雅黑"/>
          <w:color w:val="262626"/>
          <w:kern w:val="0"/>
          <w:sz w:val="28"/>
          <w:szCs w:val="28"/>
        </w:rPr>
      </w:pPr>
      <w:r>
        <w:rPr>
          <w:rFonts w:ascii="微软雅黑" w:eastAsia="微软雅黑" w:hAnsi="Monaco" w:cs="微软雅黑"/>
          <w:color w:val="262626"/>
          <w:kern w:val="0"/>
          <w:sz w:val="28"/>
          <w:szCs w:val="28"/>
        </w:rPr>
        <w:t>[Format Time: 0.0015 seconds]</w:t>
      </w: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微软雅黑" w:eastAsia="微软雅黑" w:hAnsi="Monaco" w:cs="微软雅黑"/>
          <w:color w:val="262626"/>
          <w:kern w:val="0"/>
          <w:sz w:val="28"/>
          <w:szCs w:val="28"/>
        </w:rPr>
      </w:pPr>
      <w:r>
        <w:rPr>
          <w:rFonts w:ascii="微软雅黑" w:eastAsia="微软雅黑" w:hAnsi="Monaco" w:cs="微软雅黑" w:hint="eastAsia"/>
          <w:color w:val="262626"/>
          <w:kern w:val="0"/>
          <w:sz w:val="28"/>
          <w:szCs w:val="28"/>
        </w:rPr>
        <w:t>添加</w:t>
      </w: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color w:val="262626"/>
          <w:kern w:val="0"/>
          <w:sz w:val="22"/>
          <w:szCs w:val="22"/>
        </w:rPr>
      </w:pPr>
      <w:r>
        <w:rPr>
          <w:rFonts w:ascii="微软雅黑" w:eastAsia="微软雅黑" w:hAnsi="Monaco" w:cs="微软雅黑"/>
          <w:color w:val="262626"/>
          <w:kern w:val="0"/>
          <w:sz w:val="28"/>
          <w:szCs w:val="28"/>
        </w:rPr>
        <w:t>Crayon Syntax Highlighter v2.5.0</w:t>
      </w: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color w:val="262626"/>
          <w:kern w:val="0"/>
          <w:sz w:val="22"/>
          <w:szCs w:val="22"/>
        </w:rPr>
      </w:pPr>
      <w:r>
        <w:rPr>
          <w:rFonts w:ascii="Monaco" w:eastAsia="微软雅黑" w:hAnsi="Monaco" w:cs="Monaco"/>
          <w:kern w:val="0"/>
          <w:sz w:val="22"/>
          <w:szCs w:val="22"/>
        </w:rPr>
        <w:t xml:space="preserve">[SMS_SDK </w:t>
      </w:r>
      <w:proofErr w:type="spellStart"/>
      <w:r>
        <w:rPr>
          <w:rFonts w:ascii="Monaco" w:eastAsia="微软雅黑" w:hAnsi="Monaco" w:cs="Monaco"/>
          <w:kern w:val="0"/>
          <w:sz w:val="22"/>
          <w:szCs w:val="22"/>
        </w:rPr>
        <w:t>registerApp</w:t>
      </w:r>
      <w:proofErr w:type="gramStart"/>
      <w:r>
        <w:rPr>
          <w:rFonts w:ascii="Monaco" w:eastAsia="微软雅黑" w:hAnsi="Monaco" w:cs="Monaco"/>
          <w:kern w:val="0"/>
          <w:sz w:val="22"/>
          <w:szCs w:val="22"/>
        </w:rPr>
        <w:t>:appKey</w:t>
      </w:r>
      <w:proofErr w:type="spellEnd"/>
      <w:proofErr w:type="gramEnd"/>
      <w:r>
        <w:rPr>
          <w:rFonts w:ascii="Monaco" w:eastAsia="微软雅黑" w:hAnsi="Monaco" w:cs="Monaco"/>
          <w:kern w:val="0"/>
          <w:sz w:val="22"/>
          <w:szCs w:val="22"/>
        </w:rPr>
        <w:t xml:space="preserve"> </w:t>
      </w:r>
      <w:proofErr w:type="spellStart"/>
      <w:r>
        <w:rPr>
          <w:rFonts w:ascii="Monaco" w:eastAsia="微软雅黑" w:hAnsi="Monaco" w:cs="Monaco"/>
          <w:kern w:val="0"/>
          <w:sz w:val="22"/>
          <w:szCs w:val="22"/>
        </w:rPr>
        <w:t>withSecret:appSecret</w:t>
      </w:r>
      <w:proofErr w:type="spellEnd"/>
      <w:r>
        <w:rPr>
          <w:rFonts w:ascii="Monaco" w:eastAsia="微软雅黑" w:hAnsi="Monaco" w:cs="Monaco"/>
          <w:kern w:val="0"/>
          <w:sz w:val="22"/>
          <w:szCs w:val="22"/>
        </w:rPr>
        <w:t>];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12420"/>
      </w:tblGrid>
      <w:tr w:rsidR="00406582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F5F5F5"/>
          </w:tcPr>
          <w:p w:rsidR="00406582" w:rsidRDefault="0040658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eastAsia="微软雅黑" w:hAnsi="Monaco" w:cs="Monaco"/>
                <w:color w:val="808080"/>
                <w:kern w:val="0"/>
                <w:sz w:val="22"/>
                <w:szCs w:val="22"/>
              </w:rPr>
            </w:pPr>
            <w:r>
              <w:rPr>
                <w:rFonts w:ascii="Monaco" w:eastAsia="微软雅黑" w:hAnsi="Monaco" w:cs="Monaco"/>
                <w:color w:val="808080"/>
                <w:kern w:val="0"/>
                <w:sz w:val="22"/>
                <w:szCs w:val="22"/>
              </w:rPr>
              <w:t>1</w:t>
            </w:r>
          </w:p>
        </w:tc>
        <w:tc>
          <w:tcPr>
            <w:tcW w:w="12420" w:type="dxa"/>
          </w:tcPr>
          <w:p w:rsidR="00406582" w:rsidRDefault="0040658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eastAsia="微软雅黑" w:hAnsi="Monaco" w:cs="Monaco"/>
                <w:kern w:val="0"/>
                <w:sz w:val="22"/>
                <w:szCs w:val="22"/>
              </w:rPr>
            </w:pPr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[</w:t>
            </w:r>
            <w:r>
              <w:rPr>
                <w:rFonts w:ascii="Monaco" w:eastAsia="微软雅黑" w:hAnsi="Monaco" w:cs="Monaco"/>
                <w:color w:val="6B006D"/>
                <w:kern w:val="0"/>
                <w:sz w:val="22"/>
                <w:szCs w:val="22"/>
              </w:rPr>
              <w:t>SMS_SDK</w:t>
            </w:r>
            <w:r>
              <w:rPr>
                <w:rFonts w:ascii="Monaco" w:eastAsia="微软雅黑" w:hAnsi="Monaco" w:cs="Monaco"/>
                <w:color w:val="663724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aco" w:eastAsia="微软雅黑" w:hAnsi="Monaco" w:cs="Monaco"/>
                <w:color w:val="663724"/>
                <w:kern w:val="0"/>
                <w:sz w:val="22"/>
                <w:szCs w:val="22"/>
              </w:rPr>
              <w:t>registerApp</w:t>
            </w:r>
            <w:proofErr w:type="gramStart"/>
            <w:r>
              <w:rPr>
                <w:rFonts w:ascii="Monaco" w:eastAsia="微软雅黑" w:hAnsi="Monaco" w:cs="Monaco"/>
                <w:color w:val="5E2993"/>
                <w:kern w:val="0"/>
                <w:sz w:val="22"/>
                <w:szCs w:val="22"/>
              </w:rPr>
              <w:t>:appKey</w:t>
            </w:r>
            <w:proofErr w:type="spellEnd"/>
            <w:proofErr w:type="gramEnd"/>
            <w:r>
              <w:rPr>
                <w:rFonts w:ascii="Monaco" w:eastAsia="微软雅黑" w:hAnsi="Monaco" w:cs="Monaco"/>
                <w:color w:val="663724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aco" w:eastAsia="微软雅黑" w:hAnsi="Monaco" w:cs="Monaco"/>
                <w:color w:val="663724"/>
                <w:kern w:val="0"/>
                <w:sz w:val="22"/>
                <w:szCs w:val="22"/>
              </w:rPr>
              <w:t>withSecret</w:t>
            </w:r>
            <w:r>
              <w:rPr>
                <w:rFonts w:ascii="Monaco" w:eastAsia="微软雅黑" w:hAnsi="Monaco" w:cs="Monaco"/>
                <w:color w:val="5E2993"/>
                <w:kern w:val="0"/>
                <w:sz w:val="22"/>
                <w:szCs w:val="22"/>
              </w:rPr>
              <w:t>:appSecret</w:t>
            </w:r>
            <w:proofErr w:type="spellEnd"/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];</w:t>
            </w:r>
          </w:p>
        </w:tc>
      </w:tr>
    </w:tbl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微软雅黑" w:eastAsia="微软雅黑" w:hAnsi="Monaco" w:cs="微软雅黑"/>
          <w:color w:val="262626"/>
          <w:kern w:val="0"/>
          <w:sz w:val="28"/>
          <w:szCs w:val="28"/>
        </w:rPr>
      </w:pPr>
      <w:r>
        <w:rPr>
          <w:rFonts w:ascii="微软雅黑" w:eastAsia="微软雅黑" w:hAnsi="Monaco" w:cs="微软雅黑"/>
          <w:color w:val="262626"/>
          <w:kern w:val="0"/>
          <w:sz w:val="28"/>
          <w:szCs w:val="28"/>
        </w:rPr>
        <w:t>[Format Time: 0.0007 seconds]</w:t>
      </w: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微软雅黑" w:eastAsia="微软雅黑" w:hAnsi="Monaco" w:cs="微软雅黑"/>
          <w:color w:val="262626"/>
          <w:kern w:val="0"/>
          <w:sz w:val="28"/>
          <w:szCs w:val="28"/>
        </w:rPr>
      </w:pPr>
      <w:proofErr w:type="spellStart"/>
      <w:r>
        <w:rPr>
          <w:rFonts w:ascii="微软雅黑" w:eastAsia="微软雅黑" w:hAnsi="Monaco" w:cs="微软雅黑"/>
          <w:color w:val="262626"/>
          <w:kern w:val="0"/>
          <w:sz w:val="28"/>
          <w:szCs w:val="28"/>
        </w:rPr>
        <w:t>appKey</w:t>
      </w:r>
      <w:proofErr w:type="spellEnd"/>
      <w:r>
        <w:rPr>
          <w:rFonts w:ascii="微软雅黑" w:eastAsia="微软雅黑" w:hAnsi="Monaco" w:cs="微软雅黑"/>
          <w:color w:val="262626"/>
          <w:kern w:val="0"/>
          <w:sz w:val="28"/>
          <w:szCs w:val="28"/>
        </w:rPr>
        <w:t xml:space="preserve"> </w:t>
      </w:r>
      <w:r>
        <w:rPr>
          <w:rFonts w:ascii="微软雅黑" w:eastAsia="微软雅黑" w:hAnsi="Monaco" w:cs="微软雅黑" w:hint="eastAsia"/>
          <w:color w:val="262626"/>
          <w:kern w:val="0"/>
          <w:sz w:val="28"/>
          <w:szCs w:val="28"/>
        </w:rPr>
        <w:t>和</w:t>
      </w:r>
      <w:r>
        <w:rPr>
          <w:rFonts w:ascii="微软雅黑" w:eastAsia="微软雅黑" w:hAnsi="Monaco" w:cs="微软雅黑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Monaco" w:cs="微软雅黑"/>
          <w:color w:val="262626"/>
          <w:kern w:val="0"/>
          <w:sz w:val="28"/>
          <w:szCs w:val="28"/>
        </w:rPr>
        <w:t>appSecret</w:t>
      </w:r>
      <w:proofErr w:type="spellEnd"/>
      <w:r>
        <w:rPr>
          <w:rFonts w:ascii="微软雅黑" w:eastAsia="微软雅黑" w:hAnsi="Monaco" w:cs="微软雅黑" w:hint="eastAsia"/>
          <w:color w:val="262626"/>
          <w:kern w:val="0"/>
          <w:sz w:val="28"/>
          <w:szCs w:val="28"/>
        </w:rPr>
        <w:t>的获取：</w:t>
      </w: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微软雅黑" w:eastAsia="微软雅黑" w:hAnsi="Monaco" w:cs="微软雅黑"/>
          <w:color w:val="262626"/>
          <w:kern w:val="0"/>
          <w:sz w:val="28"/>
          <w:szCs w:val="28"/>
        </w:rPr>
      </w:pPr>
      <w:r>
        <w:rPr>
          <w:rFonts w:ascii="微软雅黑" w:eastAsia="微软雅黑" w:hAnsi="Monaco" w:cs="微软雅黑" w:hint="eastAsia"/>
          <w:color w:val="262626"/>
          <w:kern w:val="0"/>
          <w:sz w:val="28"/>
          <w:szCs w:val="28"/>
        </w:rPr>
        <w:t>（</w:t>
      </w:r>
      <w:r>
        <w:rPr>
          <w:rFonts w:ascii="微软雅黑" w:eastAsia="微软雅黑" w:hAnsi="Monaco" w:cs="微软雅黑"/>
          <w:color w:val="262626"/>
          <w:kern w:val="0"/>
          <w:sz w:val="28"/>
          <w:szCs w:val="28"/>
        </w:rPr>
        <w:t>1</w:t>
      </w:r>
      <w:r>
        <w:rPr>
          <w:rFonts w:ascii="微软雅黑" w:eastAsia="微软雅黑" w:hAnsi="Monaco" w:cs="微软雅黑" w:hint="eastAsia"/>
          <w:color w:val="262626"/>
          <w:kern w:val="0"/>
          <w:sz w:val="28"/>
          <w:szCs w:val="28"/>
        </w:rPr>
        <w:t>）到</w:t>
      </w:r>
      <w:r>
        <w:rPr>
          <w:rFonts w:ascii="微软雅黑" w:eastAsia="微软雅黑" w:hAnsi="Monaco" w:cs="微软雅黑"/>
          <w:color w:val="262626"/>
          <w:kern w:val="0"/>
          <w:sz w:val="28"/>
          <w:szCs w:val="28"/>
        </w:rPr>
        <w:fldChar w:fldCharType="begin"/>
      </w:r>
      <w:r>
        <w:rPr>
          <w:rFonts w:ascii="微软雅黑" w:eastAsia="微软雅黑" w:hAnsi="Monaco" w:cs="微软雅黑"/>
          <w:color w:val="262626"/>
          <w:kern w:val="0"/>
          <w:sz w:val="28"/>
          <w:szCs w:val="28"/>
        </w:rPr>
        <w:instrText>HYPERLINK "http://mob.com/"</w:instrText>
      </w:r>
      <w:r>
        <w:rPr>
          <w:rFonts w:ascii="微软雅黑" w:eastAsia="微软雅黑" w:hAnsi="Monaco" w:cs="微软雅黑"/>
          <w:color w:val="262626"/>
          <w:kern w:val="0"/>
          <w:sz w:val="28"/>
          <w:szCs w:val="28"/>
        </w:rPr>
      </w:r>
      <w:r>
        <w:rPr>
          <w:rFonts w:ascii="微软雅黑" w:eastAsia="微软雅黑" w:hAnsi="Monaco" w:cs="微软雅黑"/>
          <w:color w:val="262626"/>
          <w:kern w:val="0"/>
          <w:sz w:val="28"/>
          <w:szCs w:val="28"/>
        </w:rPr>
        <w:fldChar w:fldCharType="separate"/>
      </w:r>
      <w:r>
        <w:rPr>
          <w:rFonts w:ascii="微软雅黑" w:eastAsia="微软雅黑" w:hAnsi="Monaco" w:cs="微软雅黑"/>
          <w:color w:val="2965A8"/>
          <w:kern w:val="0"/>
          <w:sz w:val="28"/>
          <w:szCs w:val="28"/>
        </w:rPr>
        <w:t>Mob</w:t>
      </w:r>
      <w:r>
        <w:rPr>
          <w:rFonts w:ascii="微软雅黑" w:eastAsia="微软雅黑" w:hAnsi="Monaco" w:cs="微软雅黑" w:hint="eastAsia"/>
          <w:color w:val="2965A8"/>
          <w:kern w:val="0"/>
          <w:sz w:val="28"/>
          <w:szCs w:val="28"/>
        </w:rPr>
        <w:t>官网</w:t>
      </w:r>
      <w:r>
        <w:rPr>
          <w:rFonts w:ascii="微软雅黑" w:eastAsia="微软雅黑" w:hAnsi="Monaco" w:cs="微软雅黑"/>
          <w:color w:val="262626"/>
          <w:kern w:val="0"/>
          <w:sz w:val="28"/>
          <w:szCs w:val="28"/>
        </w:rPr>
        <w:fldChar w:fldCharType="end"/>
      </w:r>
      <w:r>
        <w:rPr>
          <w:rFonts w:ascii="微软雅黑" w:eastAsia="微软雅黑" w:hAnsi="Monaco" w:cs="微软雅黑" w:hint="eastAsia"/>
          <w:color w:val="262626"/>
          <w:kern w:val="0"/>
          <w:sz w:val="28"/>
          <w:szCs w:val="28"/>
        </w:rPr>
        <w:t>注册成为</w:t>
      </w:r>
      <w:r>
        <w:rPr>
          <w:rFonts w:ascii="微软雅黑" w:eastAsia="微软雅黑" w:hAnsi="Monaco" w:cs="微软雅黑"/>
          <w:color w:val="262626"/>
          <w:kern w:val="0"/>
          <w:sz w:val="28"/>
          <w:szCs w:val="28"/>
        </w:rPr>
        <w:t>Mob</w:t>
      </w:r>
      <w:r>
        <w:rPr>
          <w:rFonts w:ascii="微软雅黑" w:eastAsia="微软雅黑" w:hAnsi="Monaco" w:cs="微软雅黑" w:hint="eastAsia"/>
          <w:color w:val="262626"/>
          <w:kern w:val="0"/>
          <w:sz w:val="28"/>
          <w:szCs w:val="28"/>
        </w:rPr>
        <w:t>开发者；</w:t>
      </w: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微软雅黑" w:eastAsia="微软雅黑" w:hAnsi="Monaco" w:cs="微软雅黑"/>
          <w:color w:val="262626"/>
          <w:kern w:val="0"/>
          <w:sz w:val="28"/>
          <w:szCs w:val="28"/>
        </w:rPr>
      </w:pPr>
      <w:r>
        <w:rPr>
          <w:rFonts w:ascii="微软雅黑" w:eastAsia="微软雅黑" w:hAnsi="Monaco" w:cs="微软雅黑" w:hint="eastAsia"/>
          <w:color w:val="262626"/>
          <w:kern w:val="0"/>
          <w:sz w:val="28"/>
          <w:szCs w:val="28"/>
        </w:rPr>
        <w:t>（</w:t>
      </w:r>
      <w:r>
        <w:rPr>
          <w:rFonts w:ascii="微软雅黑" w:eastAsia="微软雅黑" w:hAnsi="Monaco" w:cs="微软雅黑"/>
          <w:color w:val="262626"/>
          <w:kern w:val="0"/>
          <w:sz w:val="28"/>
          <w:szCs w:val="28"/>
        </w:rPr>
        <w:t>2</w:t>
      </w:r>
      <w:r>
        <w:rPr>
          <w:rFonts w:ascii="微软雅黑" w:eastAsia="微软雅黑" w:hAnsi="Monaco" w:cs="微软雅黑" w:hint="eastAsia"/>
          <w:color w:val="262626"/>
          <w:kern w:val="0"/>
          <w:sz w:val="28"/>
          <w:szCs w:val="28"/>
        </w:rPr>
        <w:t>）到</w:t>
      </w:r>
      <w:r>
        <w:rPr>
          <w:rFonts w:ascii="微软雅黑" w:eastAsia="微软雅黑" w:hAnsi="Monaco" w:cs="微软雅黑"/>
          <w:color w:val="262626"/>
          <w:kern w:val="0"/>
          <w:sz w:val="28"/>
          <w:szCs w:val="28"/>
        </w:rPr>
        <w:fldChar w:fldCharType="begin"/>
      </w:r>
      <w:r>
        <w:rPr>
          <w:rFonts w:ascii="微软雅黑" w:eastAsia="微软雅黑" w:hAnsi="Monaco" w:cs="微软雅黑"/>
          <w:color w:val="262626"/>
          <w:kern w:val="0"/>
          <w:sz w:val="28"/>
          <w:szCs w:val="28"/>
        </w:rPr>
        <w:instrText>HYPERLINK "http://dashboard.mob.com/index.php/Sms#/"</w:instrText>
      </w:r>
      <w:r>
        <w:rPr>
          <w:rFonts w:ascii="微软雅黑" w:eastAsia="微软雅黑" w:hAnsi="Monaco" w:cs="微软雅黑"/>
          <w:color w:val="262626"/>
          <w:kern w:val="0"/>
          <w:sz w:val="28"/>
          <w:szCs w:val="28"/>
        </w:rPr>
      </w:r>
      <w:r>
        <w:rPr>
          <w:rFonts w:ascii="微软雅黑" w:eastAsia="微软雅黑" w:hAnsi="Monaco" w:cs="微软雅黑"/>
          <w:color w:val="262626"/>
          <w:kern w:val="0"/>
          <w:sz w:val="28"/>
          <w:szCs w:val="28"/>
        </w:rPr>
        <w:fldChar w:fldCharType="separate"/>
      </w:r>
      <w:r>
        <w:rPr>
          <w:rFonts w:ascii="微软雅黑" w:eastAsia="微软雅黑" w:hAnsi="Monaco" w:cs="微软雅黑" w:hint="eastAsia"/>
          <w:color w:val="2965A8"/>
          <w:kern w:val="0"/>
          <w:sz w:val="28"/>
          <w:szCs w:val="28"/>
        </w:rPr>
        <w:t>应用管理后台</w:t>
      </w:r>
      <w:r>
        <w:rPr>
          <w:rFonts w:ascii="微软雅黑" w:eastAsia="微软雅黑" w:hAnsi="Monaco" w:cs="微软雅黑"/>
          <w:color w:val="262626"/>
          <w:kern w:val="0"/>
          <w:sz w:val="28"/>
          <w:szCs w:val="28"/>
        </w:rPr>
        <w:fldChar w:fldCharType="end"/>
      </w:r>
      <w:r>
        <w:rPr>
          <w:rFonts w:ascii="微软雅黑" w:eastAsia="微软雅黑" w:hAnsi="Monaco" w:cs="微软雅黑" w:hint="eastAsia"/>
          <w:color w:val="262626"/>
          <w:kern w:val="0"/>
          <w:sz w:val="28"/>
          <w:szCs w:val="28"/>
        </w:rPr>
        <w:t>新建应用。</w:t>
      </w: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微软雅黑" w:eastAsia="微软雅黑" w:hAnsi="Monaco" w:cs="微软雅黑"/>
          <w:color w:val="262626"/>
          <w:kern w:val="0"/>
          <w:sz w:val="40"/>
          <w:szCs w:val="40"/>
        </w:rPr>
      </w:pPr>
      <w:r>
        <w:rPr>
          <w:rFonts w:ascii="微软雅黑" w:eastAsia="微软雅黑" w:hAnsi="Monaco" w:cs="微软雅黑" w:hint="eastAsia"/>
          <w:color w:val="262626"/>
          <w:kern w:val="0"/>
          <w:sz w:val="40"/>
          <w:szCs w:val="40"/>
        </w:rPr>
        <w:t>第五步</w:t>
      </w:r>
      <w:r>
        <w:rPr>
          <w:rFonts w:ascii="微软雅黑" w:eastAsia="微软雅黑" w:hAnsi="Monaco" w:cs="微软雅黑"/>
          <w:color w:val="262626"/>
          <w:kern w:val="0"/>
          <w:sz w:val="40"/>
          <w:szCs w:val="40"/>
        </w:rPr>
        <w:t xml:space="preserve"> </w:t>
      </w:r>
      <w:r>
        <w:rPr>
          <w:rFonts w:ascii="微软雅黑" w:eastAsia="微软雅黑" w:hAnsi="Monaco" w:cs="微软雅黑" w:hint="eastAsia"/>
          <w:color w:val="262626"/>
          <w:kern w:val="0"/>
          <w:sz w:val="40"/>
          <w:szCs w:val="40"/>
        </w:rPr>
        <w:t>使用</w:t>
      </w:r>
      <w:r>
        <w:rPr>
          <w:rFonts w:ascii="微软雅黑" w:eastAsia="微软雅黑" w:hAnsi="Monaco" w:cs="微软雅黑"/>
          <w:color w:val="262626"/>
          <w:kern w:val="0"/>
          <w:sz w:val="40"/>
          <w:szCs w:val="40"/>
        </w:rPr>
        <w:t>SDK</w:t>
      </w:r>
      <w:r>
        <w:rPr>
          <w:rFonts w:ascii="微软雅黑" w:eastAsia="微软雅黑" w:hAnsi="Monaco" w:cs="微软雅黑" w:hint="eastAsia"/>
          <w:color w:val="262626"/>
          <w:kern w:val="0"/>
          <w:sz w:val="40"/>
          <w:szCs w:val="40"/>
        </w:rPr>
        <w:t>提供的</w:t>
      </w:r>
      <w:r>
        <w:rPr>
          <w:rFonts w:ascii="微软雅黑" w:eastAsia="微软雅黑" w:hAnsi="Monaco" w:cs="微软雅黑"/>
          <w:color w:val="262626"/>
          <w:kern w:val="0"/>
          <w:sz w:val="40"/>
          <w:szCs w:val="40"/>
        </w:rPr>
        <w:t>API</w:t>
      </w: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微软雅黑" w:eastAsia="微软雅黑" w:hAnsi="Monaco" w:cs="微软雅黑"/>
          <w:color w:val="262626"/>
          <w:kern w:val="0"/>
          <w:sz w:val="28"/>
          <w:szCs w:val="28"/>
        </w:rPr>
      </w:pPr>
      <w:r>
        <w:rPr>
          <w:rFonts w:ascii="微软雅黑" w:eastAsia="微软雅黑" w:hAnsi="Monaco" w:cs="微软雅黑" w:hint="eastAsia"/>
          <w:noProof/>
          <w:color w:val="2965A8"/>
          <w:kern w:val="0"/>
          <w:sz w:val="28"/>
          <w:szCs w:val="28"/>
        </w:rPr>
        <w:drawing>
          <wp:inline distT="0" distB="0" distL="0" distR="0" wp14:anchorId="67A0ED08" wp14:editId="23B2388E">
            <wp:extent cx="14490700" cy="3721100"/>
            <wp:effectExtent l="0" t="0" r="12700" b="12700"/>
            <wp:docPr id="5" name="图片 5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微软雅黑" w:eastAsia="微软雅黑" w:hAnsi="Monaco" w:cs="微软雅黑"/>
          <w:color w:val="262626"/>
          <w:kern w:val="0"/>
          <w:sz w:val="28"/>
          <w:szCs w:val="28"/>
        </w:rPr>
      </w:pPr>
      <w:proofErr w:type="spellStart"/>
      <w:r>
        <w:rPr>
          <w:rFonts w:ascii="微软雅黑" w:eastAsia="微软雅黑" w:hAnsi="Monaco" w:cs="微软雅黑"/>
          <w:color w:val="262626"/>
          <w:kern w:val="0"/>
          <w:sz w:val="28"/>
          <w:szCs w:val="28"/>
        </w:rPr>
        <w:t>SMS_SDK.h</w:t>
      </w:r>
      <w:proofErr w:type="spellEnd"/>
      <w:r>
        <w:rPr>
          <w:rFonts w:ascii="微软雅黑" w:eastAsia="微软雅黑" w:hAnsi="Monaco" w:cs="微软雅黑" w:hint="eastAsia"/>
          <w:color w:val="262626"/>
          <w:kern w:val="0"/>
          <w:sz w:val="28"/>
          <w:szCs w:val="28"/>
        </w:rPr>
        <w:t>文件为</w:t>
      </w:r>
      <w:r>
        <w:rPr>
          <w:rFonts w:ascii="微软雅黑" w:eastAsia="微软雅黑" w:hAnsi="Monaco" w:cs="微软雅黑"/>
          <w:color w:val="262626"/>
          <w:kern w:val="0"/>
          <w:sz w:val="28"/>
          <w:szCs w:val="28"/>
        </w:rPr>
        <w:t>SMSSDK</w:t>
      </w:r>
      <w:r>
        <w:rPr>
          <w:rFonts w:ascii="微软雅黑" w:eastAsia="微软雅黑" w:hAnsi="Monaco" w:cs="微软雅黑" w:hint="eastAsia"/>
          <w:color w:val="262626"/>
          <w:kern w:val="0"/>
          <w:sz w:val="28"/>
          <w:szCs w:val="28"/>
        </w:rPr>
        <w:t>的核心类。这个类的所有方法以类方法提供，根据需要直接使用相应的方法。</w:t>
      </w: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微软雅黑" w:eastAsia="微软雅黑" w:hAnsi="Monaco" w:cs="微软雅黑"/>
          <w:color w:val="262626"/>
          <w:kern w:val="0"/>
          <w:sz w:val="28"/>
          <w:szCs w:val="28"/>
        </w:rPr>
      </w:pPr>
      <w:r>
        <w:rPr>
          <w:rFonts w:ascii="微软雅黑" w:eastAsia="微软雅黑" w:hAnsi="Monaco" w:cs="微软雅黑" w:hint="eastAsia"/>
          <w:color w:val="262626"/>
          <w:kern w:val="0"/>
          <w:sz w:val="28"/>
          <w:szCs w:val="28"/>
        </w:rPr>
        <w:t>短信</w:t>
      </w:r>
      <w:r>
        <w:rPr>
          <w:rFonts w:ascii="微软雅黑" w:eastAsia="微软雅黑" w:hAnsi="Monaco" w:cs="微软雅黑"/>
          <w:color w:val="262626"/>
          <w:kern w:val="0"/>
          <w:sz w:val="28"/>
          <w:szCs w:val="28"/>
        </w:rPr>
        <w:t>UI</w:t>
      </w:r>
      <w:r>
        <w:rPr>
          <w:rFonts w:ascii="微软雅黑" w:eastAsia="微软雅黑" w:hAnsi="Monaco" w:cs="微软雅黑" w:hint="eastAsia"/>
          <w:color w:val="262626"/>
          <w:kern w:val="0"/>
          <w:sz w:val="28"/>
          <w:szCs w:val="28"/>
        </w:rPr>
        <w:t>部分是以</w:t>
      </w:r>
      <w:r>
        <w:rPr>
          <w:rFonts w:ascii="微软雅黑" w:eastAsia="微软雅黑" w:hAnsi="Monaco" w:cs="微软雅黑"/>
          <w:color w:val="262626"/>
          <w:kern w:val="0"/>
          <w:sz w:val="28"/>
          <w:szCs w:val="28"/>
        </w:rPr>
        <w:t>Demo</w:t>
      </w:r>
      <w:r>
        <w:rPr>
          <w:rFonts w:ascii="微软雅黑" w:eastAsia="微软雅黑" w:hAnsi="Monaco" w:cs="微软雅黑" w:hint="eastAsia"/>
          <w:color w:val="262626"/>
          <w:kern w:val="0"/>
          <w:sz w:val="28"/>
          <w:szCs w:val="28"/>
        </w:rPr>
        <w:t>形式开源的，具体参考</w:t>
      </w:r>
      <w:r>
        <w:rPr>
          <w:rFonts w:ascii="微软雅黑" w:eastAsia="微软雅黑" w:hAnsi="Monaco" w:cs="微软雅黑"/>
          <w:color w:val="262626"/>
          <w:kern w:val="0"/>
          <w:sz w:val="28"/>
          <w:szCs w:val="28"/>
        </w:rPr>
        <w:t>Demo</w:t>
      </w:r>
      <w:r>
        <w:rPr>
          <w:rFonts w:ascii="微软雅黑" w:eastAsia="微软雅黑" w:hAnsi="Monaco" w:cs="微软雅黑" w:hint="eastAsia"/>
          <w:color w:val="262626"/>
          <w:kern w:val="0"/>
          <w:sz w:val="28"/>
          <w:szCs w:val="28"/>
        </w:rPr>
        <w:t>。以下是</w:t>
      </w:r>
      <w:r>
        <w:rPr>
          <w:rFonts w:ascii="微软雅黑" w:eastAsia="微软雅黑" w:hAnsi="Monaco" w:cs="微软雅黑"/>
          <w:color w:val="262626"/>
          <w:kern w:val="0"/>
          <w:sz w:val="28"/>
          <w:szCs w:val="28"/>
        </w:rPr>
        <w:t>Demo</w:t>
      </w:r>
      <w:r>
        <w:rPr>
          <w:rFonts w:ascii="微软雅黑" w:eastAsia="微软雅黑" w:hAnsi="Monaco" w:cs="微软雅黑" w:hint="eastAsia"/>
          <w:color w:val="262626"/>
          <w:kern w:val="0"/>
          <w:sz w:val="28"/>
          <w:szCs w:val="28"/>
        </w:rPr>
        <w:t>中部分</w:t>
      </w:r>
      <w:r>
        <w:rPr>
          <w:rFonts w:ascii="微软雅黑" w:eastAsia="微软雅黑" w:hAnsi="Monaco" w:cs="微软雅黑"/>
          <w:color w:val="262626"/>
          <w:kern w:val="0"/>
          <w:sz w:val="28"/>
          <w:szCs w:val="28"/>
        </w:rPr>
        <w:t>UI</w:t>
      </w:r>
      <w:r>
        <w:rPr>
          <w:rFonts w:ascii="微软雅黑" w:eastAsia="微软雅黑" w:hAnsi="Monaco" w:cs="微软雅黑" w:hint="eastAsia"/>
          <w:color w:val="262626"/>
          <w:kern w:val="0"/>
          <w:sz w:val="28"/>
          <w:szCs w:val="28"/>
        </w:rPr>
        <w:t>模块的说明：</w:t>
      </w: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微软雅黑" w:eastAsia="微软雅黑" w:hAnsi="Monaco" w:cs="微软雅黑"/>
          <w:color w:val="262626"/>
          <w:kern w:val="0"/>
          <w:sz w:val="28"/>
          <w:szCs w:val="28"/>
        </w:rPr>
      </w:pPr>
      <w:r>
        <w:rPr>
          <w:rFonts w:ascii="微软雅黑" w:eastAsia="微软雅黑" w:hAnsi="Monaco" w:cs="微软雅黑"/>
          <w:color w:val="262626"/>
          <w:kern w:val="0"/>
          <w:sz w:val="28"/>
          <w:szCs w:val="28"/>
        </w:rPr>
        <w:t>1</w:t>
      </w:r>
      <w:r>
        <w:rPr>
          <w:rFonts w:ascii="微软雅黑" w:eastAsia="微软雅黑" w:hAnsi="Monaco" w:cs="微软雅黑" w:hint="eastAsia"/>
          <w:color w:val="262626"/>
          <w:kern w:val="0"/>
          <w:sz w:val="28"/>
          <w:szCs w:val="28"/>
        </w:rPr>
        <w:t>、弹出注册页面</w:t>
      </w: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color w:val="262626"/>
          <w:kern w:val="0"/>
          <w:sz w:val="22"/>
          <w:szCs w:val="22"/>
        </w:rPr>
      </w:pPr>
      <w:r>
        <w:rPr>
          <w:rFonts w:ascii="微软雅黑" w:eastAsia="微软雅黑" w:hAnsi="Monaco" w:cs="微软雅黑"/>
          <w:color w:val="262626"/>
          <w:kern w:val="0"/>
          <w:sz w:val="28"/>
          <w:szCs w:val="28"/>
        </w:rPr>
        <w:t>Crayon Syntax Highlighter v2.5.0</w:t>
      </w: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2"/>
          <w:szCs w:val="22"/>
        </w:rPr>
      </w:pPr>
      <w:r>
        <w:rPr>
          <w:rFonts w:ascii="Monaco" w:eastAsia="微软雅黑" w:hAnsi="Monaco" w:cs="Monaco"/>
          <w:kern w:val="0"/>
          <w:sz w:val="22"/>
          <w:szCs w:val="22"/>
        </w:rPr>
        <w:t>-(</w:t>
      </w:r>
      <w:proofErr w:type="spellStart"/>
      <w:proofErr w:type="gramStart"/>
      <w:r>
        <w:rPr>
          <w:rFonts w:ascii="Monaco" w:eastAsia="微软雅黑" w:hAnsi="Monaco" w:cs="Monaco"/>
          <w:kern w:val="0"/>
          <w:sz w:val="22"/>
          <w:szCs w:val="22"/>
        </w:rPr>
        <w:t>IBAction</w:t>
      </w:r>
      <w:proofErr w:type="spellEnd"/>
      <w:r>
        <w:rPr>
          <w:rFonts w:ascii="Monaco" w:eastAsia="微软雅黑" w:hAnsi="Monaco" w:cs="Monaco"/>
          <w:kern w:val="0"/>
          <w:sz w:val="22"/>
          <w:szCs w:val="22"/>
        </w:rPr>
        <w:t>)</w:t>
      </w:r>
      <w:proofErr w:type="spellStart"/>
      <w:r>
        <w:rPr>
          <w:rFonts w:ascii="Monaco" w:eastAsia="微软雅黑" w:hAnsi="Monaco" w:cs="Monaco"/>
          <w:kern w:val="0"/>
          <w:sz w:val="22"/>
          <w:szCs w:val="22"/>
        </w:rPr>
        <w:t>registerUser</w:t>
      </w:r>
      <w:proofErr w:type="spellEnd"/>
      <w:proofErr w:type="gramEnd"/>
      <w:r>
        <w:rPr>
          <w:rFonts w:ascii="Monaco" w:eastAsia="微软雅黑" w:hAnsi="Monaco" w:cs="Monaco"/>
          <w:kern w:val="0"/>
          <w:sz w:val="22"/>
          <w:szCs w:val="22"/>
        </w:rPr>
        <w:t>:(id)sender {</w:t>
      </w: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2"/>
          <w:szCs w:val="22"/>
        </w:rPr>
      </w:pPr>
      <w:r>
        <w:rPr>
          <w:rFonts w:ascii="Monaco" w:eastAsia="微软雅黑" w:hAnsi="Monaco" w:cs="Monaco"/>
          <w:kern w:val="0"/>
          <w:sz w:val="22"/>
          <w:szCs w:val="22"/>
        </w:rPr>
        <w:t xml:space="preserve">   </w:t>
      </w:r>
      <w:proofErr w:type="spellStart"/>
      <w:r>
        <w:rPr>
          <w:rFonts w:ascii="Monaco" w:eastAsia="微软雅黑" w:hAnsi="Monaco" w:cs="Monaco"/>
          <w:kern w:val="0"/>
          <w:sz w:val="22"/>
          <w:szCs w:val="22"/>
        </w:rPr>
        <w:t>RegViewController</w:t>
      </w:r>
      <w:proofErr w:type="spellEnd"/>
      <w:r>
        <w:rPr>
          <w:rFonts w:ascii="Monaco" w:eastAsia="微软雅黑" w:hAnsi="Monaco" w:cs="Monaco"/>
          <w:kern w:val="0"/>
          <w:sz w:val="22"/>
          <w:szCs w:val="22"/>
        </w:rPr>
        <w:t xml:space="preserve">* </w:t>
      </w:r>
      <w:proofErr w:type="spellStart"/>
      <w:r>
        <w:rPr>
          <w:rFonts w:ascii="Monaco" w:eastAsia="微软雅黑" w:hAnsi="Monaco" w:cs="Monaco"/>
          <w:kern w:val="0"/>
          <w:sz w:val="22"/>
          <w:szCs w:val="22"/>
        </w:rPr>
        <w:t>reg</w:t>
      </w:r>
      <w:proofErr w:type="spellEnd"/>
      <w:r>
        <w:rPr>
          <w:rFonts w:ascii="Monaco" w:eastAsia="微软雅黑" w:hAnsi="Monaco" w:cs="Monaco"/>
          <w:kern w:val="0"/>
          <w:sz w:val="22"/>
          <w:szCs w:val="22"/>
        </w:rPr>
        <w:t>=[[</w:t>
      </w:r>
      <w:proofErr w:type="spellStart"/>
      <w:r>
        <w:rPr>
          <w:rFonts w:ascii="Monaco" w:eastAsia="微软雅黑" w:hAnsi="Monaco" w:cs="Monaco"/>
          <w:kern w:val="0"/>
          <w:sz w:val="22"/>
          <w:szCs w:val="22"/>
        </w:rPr>
        <w:t>RegViewController</w:t>
      </w:r>
      <w:proofErr w:type="spellEnd"/>
      <w:r>
        <w:rPr>
          <w:rFonts w:ascii="Monaco" w:eastAsia="微软雅黑" w:hAnsi="Monaco" w:cs="Monaco"/>
          <w:kern w:val="0"/>
          <w:sz w:val="22"/>
          <w:szCs w:val="22"/>
        </w:rPr>
        <w:t xml:space="preserve"> </w:t>
      </w:r>
      <w:proofErr w:type="spellStart"/>
      <w:r>
        <w:rPr>
          <w:rFonts w:ascii="Monaco" w:eastAsia="微软雅黑" w:hAnsi="Monaco" w:cs="Monaco"/>
          <w:kern w:val="0"/>
          <w:sz w:val="22"/>
          <w:szCs w:val="22"/>
        </w:rPr>
        <w:t>alloc</w:t>
      </w:r>
      <w:proofErr w:type="spellEnd"/>
      <w:r>
        <w:rPr>
          <w:rFonts w:ascii="Monaco" w:eastAsia="微软雅黑" w:hAnsi="Monaco" w:cs="Monaco"/>
          <w:kern w:val="0"/>
          <w:sz w:val="22"/>
          <w:szCs w:val="22"/>
        </w:rPr>
        <w:t xml:space="preserve">] </w:t>
      </w:r>
      <w:proofErr w:type="spellStart"/>
      <w:r>
        <w:rPr>
          <w:rFonts w:ascii="Monaco" w:eastAsia="微软雅黑" w:hAnsi="Monaco" w:cs="Monaco"/>
          <w:kern w:val="0"/>
          <w:sz w:val="22"/>
          <w:szCs w:val="22"/>
        </w:rPr>
        <w:t>init</w:t>
      </w:r>
      <w:proofErr w:type="spellEnd"/>
      <w:r>
        <w:rPr>
          <w:rFonts w:ascii="Monaco" w:eastAsia="微软雅黑" w:hAnsi="Monaco" w:cs="Monaco"/>
          <w:kern w:val="0"/>
          <w:sz w:val="22"/>
          <w:szCs w:val="22"/>
        </w:rPr>
        <w:t>];</w:t>
      </w: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2"/>
          <w:szCs w:val="22"/>
        </w:rPr>
      </w:pPr>
      <w:r>
        <w:rPr>
          <w:rFonts w:ascii="Monaco" w:eastAsia="微软雅黑" w:hAnsi="Monaco" w:cs="Monaco"/>
          <w:kern w:val="0"/>
          <w:sz w:val="22"/>
          <w:szCs w:val="22"/>
        </w:rPr>
        <w:t xml:space="preserve">   [</w:t>
      </w:r>
      <w:proofErr w:type="gramStart"/>
      <w:r>
        <w:rPr>
          <w:rFonts w:ascii="Monaco" w:eastAsia="微软雅黑" w:hAnsi="Monaco" w:cs="Monaco"/>
          <w:kern w:val="0"/>
          <w:sz w:val="22"/>
          <w:szCs w:val="22"/>
        </w:rPr>
        <w:t>self</w:t>
      </w:r>
      <w:proofErr w:type="gramEnd"/>
      <w:r>
        <w:rPr>
          <w:rFonts w:ascii="Monaco" w:eastAsia="微软雅黑" w:hAnsi="Monaco" w:cs="Monaco"/>
          <w:kern w:val="0"/>
          <w:sz w:val="22"/>
          <w:szCs w:val="22"/>
        </w:rPr>
        <w:t xml:space="preserve"> </w:t>
      </w:r>
      <w:proofErr w:type="spellStart"/>
      <w:r>
        <w:rPr>
          <w:rFonts w:ascii="Monaco" w:eastAsia="微软雅黑" w:hAnsi="Monaco" w:cs="Monaco"/>
          <w:kern w:val="0"/>
          <w:sz w:val="22"/>
          <w:szCs w:val="22"/>
        </w:rPr>
        <w:t>presentViewController:reg</w:t>
      </w:r>
      <w:proofErr w:type="spellEnd"/>
      <w:r>
        <w:rPr>
          <w:rFonts w:ascii="Monaco" w:eastAsia="微软雅黑" w:hAnsi="Monaco" w:cs="Monaco"/>
          <w:kern w:val="0"/>
          <w:sz w:val="22"/>
          <w:szCs w:val="22"/>
        </w:rPr>
        <w:t xml:space="preserve"> </w:t>
      </w:r>
      <w:proofErr w:type="spellStart"/>
      <w:r>
        <w:rPr>
          <w:rFonts w:ascii="Monaco" w:eastAsia="微软雅黑" w:hAnsi="Monaco" w:cs="Monaco"/>
          <w:kern w:val="0"/>
          <w:sz w:val="22"/>
          <w:szCs w:val="22"/>
        </w:rPr>
        <w:t>animated:YES</w:t>
      </w:r>
      <w:proofErr w:type="spellEnd"/>
      <w:r>
        <w:rPr>
          <w:rFonts w:ascii="Monaco" w:eastAsia="微软雅黑" w:hAnsi="Monaco" w:cs="Monaco"/>
          <w:kern w:val="0"/>
          <w:sz w:val="22"/>
          <w:szCs w:val="22"/>
        </w:rPr>
        <w:t xml:space="preserve"> completion:^{</w:t>
      </w: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2"/>
          <w:szCs w:val="22"/>
        </w:rPr>
      </w:pP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2"/>
          <w:szCs w:val="22"/>
        </w:rPr>
      </w:pPr>
      <w:r>
        <w:rPr>
          <w:rFonts w:ascii="Monaco" w:eastAsia="微软雅黑" w:hAnsi="Monaco" w:cs="Monaco"/>
          <w:kern w:val="0"/>
          <w:sz w:val="22"/>
          <w:szCs w:val="22"/>
        </w:rPr>
        <w:t xml:space="preserve">   }];</w:t>
      </w: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color w:val="262626"/>
          <w:kern w:val="0"/>
          <w:sz w:val="22"/>
          <w:szCs w:val="22"/>
        </w:rPr>
      </w:pPr>
      <w:r>
        <w:rPr>
          <w:rFonts w:ascii="Monaco" w:eastAsia="微软雅黑" w:hAnsi="Monaco" w:cs="Monaco"/>
          <w:kern w:val="0"/>
          <w:sz w:val="22"/>
          <w:szCs w:val="22"/>
        </w:rPr>
        <w:t>}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12420"/>
      </w:tblGrid>
      <w:tr w:rsidR="00406582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F5F5F5"/>
          </w:tcPr>
          <w:p w:rsidR="00406582" w:rsidRDefault="0040658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eastAsia="微软雅黑" w:hAnsi="Monaco" w:cs="Monaco"/>
                <w:color w:val="808080"/>
                <w:kern w:val="0"/>
                <w:sz w:val="22"/>
                <w:szCs w:val="22"/>
              </w:rPr>
            </w:pPr>
            <w:r>
              <w:rPr>
                <w:rFonts w:ascii="Monaco" w:eastAsia="微软雅黑" w:hAnsi="Monaco" w:cs="Monaco"/>
                <w:color w:val="808080"/>
                <w:kern w:val="0"/>
                <w:sz w:val="22"/>
                <w:szCs w:val="22"/>
              </w:rPr>
              <w:t>1</w:t>
            </w:r>
          </w:p>
          <w:p w:rsidR="00406582" w:rsidRDefault="0040658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eastAsia="微软雅黑" w:hAnsi="Monaco" w:cs="Monaco"/>
                <w:color w:val="808080"/>
                <w:kern w:val="0"/>
                <w:sz w:val="22"/>
                <w:szCs w:val="22"/>
              </w:rPr>
            </w:pPr>
            <w:r>
              <w:rPr>
                <w:rFonts w:ascii="Monaco" w:eastAsia="微软雅黑" w:hAnsi="Monaco" w:cs="Monaco"/>
                <w:color w:val="808080"/>
                <w:kern w:val="0"/>
                <w:sz w:val="22"/>
                <w:szCs w:val="22"/>
              </w:rPr>
              <w:t>2</w:t>
            </w:r>
          </w:p>
          <w:p w:rsidR="00406582" w:rsidRDefault="0040658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eastAsia="微软雅黑" w:hAnsi="Monaco" w:cs="Monaco"/>
                <w:color w:val="808080"/>
                <w:kern w:val="0"/>
                <w:sz w:val="22"/>
                <w:szCs w:val="22"/>
              </w:rPr>
            </w:pPr>
            <w:r>
              <w:rPr>
                <w:rFonts w:ascii="Monaco" w:eastAsia="微软雅黑" w:hAnsi="Monaco" w:cs="Monaco"/>
                <w:color w:val="808080"/>
                <w:kern w:val="0"/>
                <w:sz w:val="22"/>
                <w:szCs w:val="22"/>
              </w:rPr>
              <w:t>3</w:t>
            </w:r>
          </w:p>
          <w:p w:rsidR="00406582" w:rsidRDefault="0040658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eastAsia="微软雅黑" w:hAnsi="Monaco" w:cs="Monaco"/>
                <w:color w:val="808080"/>
                <w:kern w:val="0"/>
                <w:sz w:val="22"/>
                <w:szCs w:val="22"/>
              </w:rPr>
            </w:pPr>
            <w:r>
              <w:rPr>
                <w:rFonts w:ascii="Monaco" w:eastAsia="微软雅黑" w:hAnsi="Monaco" w:cs="Monaco"/>
                <w:color w:val="808080"/>
                <w:kern w:val="0"/>
                <w:sz w:val="22"/>
                <w:szCs w:val="22"/>
              </w:rPr>
              <w:t>4</w:t>
            </w:r>
          </w:p>
          <w:p w:rsidR="00406582" w:rsidRDefault="0040658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eastAsia="微软雅黑" w:hAnsi="Monaco" w:cs="Monaco"/>
                <w:color w:val="808080"/>
                <w:kern w:val="0"/>
                <w:sz w:val="22"/>
                <w:szCs w:val="22"/>
              </w:rPr>
            </w:pPr>
            <w:r>
              <w:rPr>
                <w:rFonts w:ascii="Monaco" w:eastAsia="微软雅黑" w:hAnsi="Monaco" w:cs="Monaco"/>
                <w:color w:val="808080"/>
                <w:kern w:val="0"/>
                <w:sz w:val="22"/>
                <w:szCs w:val="22"/>
              </w:rPr>
              <w:t>5</w:t>
            </w:r>
          </w:p>
          <w:p w:rsidR="00406582" w:rsidRDefault="0040658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eastAsia="微软雅黑" w:hAnsi="Monaco" w:cs="Monaco"/>
                <w:color w:val="808080"/>
                <w:kern w:val="0"/>
                <w:sz w:val="22"/>
                <w:szCs w:val="22"/>
              </w:rPr>
            </w:pPr>
            <w:r>
              <w:rPr>
                <w:rFonts w:ascii="Monaco" w:eastAsia="微软雅黑" w:hAnsi="Monaco" w:cs="Monaco"/>
                <w:color w:val="808080"/>
                <w:kern w:val="0"/>
                <w:sz w:val="22"/>
                <w:szCs w:val="22"/>
              </w:rPr>
              <w:t>6</w:t>
            </w:r>
          </w:p>
        </w:tc>
        <w:tc>
          <w:tcPr>
            <w:tcW w:w="12420" w:type="dxa"/>
          </w:tcPr>
          <w:p w:rsidR="00406582" w:rsidRDefault="0040658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eastAsia="微软雅黑" w:hAnsi="Monaco" w:cs="Monaco"/>
                <w:kern w:val="0"/>
                <w:sz w:val="22"/>
                <w:szCs w:val="22"/>
              </w:rPr>
            </w:pPr>
            <w:r>
              <w:rPr>
                <w:rFonts w:ascii="Monaco" w:eastAsia="微软雅黑" w:hAnsi="Monaco" w:cs="Monaco"/>
                <w:color w:val="0A56D8"/>
                <w:kern w:val="0"/>
                <w:sz w:val="22"/>
                <w:szCs w:val="22"/>
              </w:rPr>
              <w:t>-</w:t>
            </w:r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(</w:t>
            </w:r>
            <w:proofErr w:type="spellStart"/>
            <w:proofErr w:type="gramStart"/>
            <w:r>
              <w:rPr>
                <w:rFonts w:ascii="Monaco" w:eastAsia="微软雅黑" w:hAnsi="Monaco" w:cs="Monaco"/>
                <w:color w:val="6B006D"/>
                <w:kern w:val="0"/>
                <w:sz w:val="22"/>
                <w:szCs w:val="22"/>
              </w:rPr>
              <w:t>IBAction</w:t>
            </w:r>
            <w:proofErr w:type="spellEnd"/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)</w:t>
            </w:r>
            <w:proofErr w:type="spellStart"/>
            <w:r>
              <w:rPr>
                <w:rFonts w:ascii="Monaco" w:eastAsia="微软雅黑" w:hAnsi="Monaco" w:cs="Monaco"/>
                <w:color w:val="663724"/>
                <w:kern w:val="0"/>
                <w:sz w:val="22"/>
                <w:szCs w:val="22"/>
              </w:rPr>
              <w:t>registerUser</w:t>
            </w:r>
            <w:proofErr w:type="spellEnd"/>
            <w:proofErr w:type="gramEnd"/>
            <w:r>
              <w:rPr>
                <w:rFonts w:ascii="Monaco" w:eastAsia="微软雅黑" w:hAnsi="Monaco" w:cs="Monaco"/>
                <w:color w:val="0A56D8"/>
                <w:kern w:val="0"/>
                <w:sz w:val="22"/>
                <w:szCs w:val="22"/>
              </w:rPr>
              <w:t>:</w:t>
            </w:r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(</w:t>
            </w:r>
            <w:r>
              <w:rPr>
                <w:rFonts w:ascii="Monaco" w:eastAsia="微软雅黑" w:hAnsi="Monaco" w:cs="Monaco"/>
                <w:color w:val="6B006D"/>
                <w:kern w:val="0"/>
                <w:sz w:val="22"/>
                <w:szCs w:val="22"/>
              </w:rPr>
              <w:t>id</w:t>
            </w:r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)</w:t>
            </w:r>
            <w:r>
              <w:rPr>
                <w:rFonts w:ascii="Monaco" w:eastAsia="微软雅黑" w:hAnsi="Monaco" w:cs="Monaco"/>
                <w:color w:val="5E2993"/>
                <w:kern w:val="0"/>
                <w:sz w:val="22"/>
                <w:szCs w:val="22"/>
              </w:rPr>
              <w:t>sender</w:t>
            </w:r>
            <w:r>
              <w:rPr>
                <w:rFonts w:ascii="Monaco" w:eastAsia="微软雅黑" w:hAnsi="Monaco" w:cs="Monaco"/>
                <w:color w:val="0A56D8"/>
                <w:kern w:val="0"/>
                <w:sz w:val="22"/>
                <w:szCs w:val="22"/>
              </w:rPr>
              <w:t xml:space="preserve"> </w:t>
            </w:r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{</w:t>
            </w:r>
          </w:p>
          <w:p w:rsidR="00406582" w:rsidRDefault="0040658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eastAsia="微软雅黑" w:hAnsi="Monaco" w:cs="Monaco"/>
                <w:kern w:val="0"/>
                <w:sz w:val="22"/>
                <w:szCs w:val="22"/>
              </w:rPr>
            </w:pPr>
            <w:r>
              <w:rPr>
                <w:rFonts w:ascii="Monaco" w:eastAsia="微软雅黑" w:hAnsi="Monaco" w:cs="Monaco"/>
                <w:color w:val="0A56D8"/>
                <w:kern w:val="0"/>
                <w:sz w:val="22"/>
                <w:szCs w:val="22"/>
              </w:rPr>
              <w:t xml:space="preserve">   </w:t>
            </w:r>
            <w:proofErr w:type="spellStart"/>
            <w:r>
              <w:rPr>
                <w:rFonts w:ascii="Monaco" w:eastAsia="微软雅黑" w:hAnsi="Monaco" w:cs="Monaco"/>
                <w:color w:val="6B006D"/>
                <w:kern w:val="0"/>
                <w:sz w:val="22"/>
                <w:szCs w:val="22"/>
              </w:rPr>
              <w:t>RegViewController</w:t>
            </w:r>
            <w:proofErr w:type="spellEnd"/>
            <w:r>
              <w:rPr>
                <w:rFonts w:ascii="Monaco" w:eastAsia="微软雅黑" w:hAnsi="Monaco" w:cs="Monaco"/>
                <w:color w:val="0A56D8"/>
                <w:kern w:val="0"/>
                <w:sz w:val="22"/>
                <w:szCs w:val="22"/>
              </w:rPr>
              <w:t xml:space="preserve">* </w:t>
            </w:r>
            <w:proofErr w:type="spellStart"/>
            <w:r>
              <w:rPr>
                <w:rFonts w:ascii="Monaco" w:eastAsia="微软雅黑" w:hAnsi="Monaco" w:cs="Monaco"/>
                <w:color w:val="5E2993"/>
                <w:kern w:val="0"/>
                <w:sz w:val="22"/>
                <w:szCs w:val="22"/>
              </w:rPr>
              <w:t>reg</w:t>
            </w:r>
            <w:proofErr w:type="spellEnd"/>
            <w:r>
              <w:rPr>
                <w:rFonts w:ascii="Monaco" w:eastAsia="微软雅黑" w:hAnsi="Monaco" w:cs="Monaco"/>
                <w:color w:val="0A56D8"/>
                <w:kern w:val="0"/>
                <w:sz w:val="22"/>
                <w:szCs w:val="22"/>
              </w:rPr>
              <w:t>=</w:t>
            </w:r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[[</w:t>
            </w:r>
            <w:proofErr w:type="spellStart"/>
            <w:r>
              <w:rPr>
                <w:rFonts w:ascii="Monaco" w:eastAsia="微软雅黑" w:hAnsi="Monaco" w:cs="Monaco"/>
                <w:color w:val="6B006D"/>
                <w:kern w:val="0"/>
                <w:sz w:val="22"/>
                <w:szCs w:val="22"/>
              </w:rPr>
              <w:t>RegViewController</w:t>
            </w:r>
            <w:proofErr w:type="spellEnd"/>
            <w:r>
              <w:rPr>
                <w:rFonts w:ascii="Monaco" w:eastAsia="微软雅黑" w:hAnsi="Monaco" w:cs="Monaco"/>
                <w:color w:val="0A56D8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alloc</w:t>
            </w:r>
            <w:proofErr w:type="spellEnd"/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]</w:t>
            </w:r>
            <w:r>
              <w:rPr>
                <w:rFonts w:ascii="Monaco" w:eastAsia="微软雅黑" w:hAnsi="Monaco" w:cs="Monaco"/>
                <w:color w:val="663724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aco" w:eastAsia="微软雅黑" w:hAnsi="Monaco" w:cs="Monaco"/>
                <w:color w:val="663724"/>
                <w:kern w:val="0"/>
                <w:sz w:val="22"/>
                <w:szCs w:val="22"/>
              </w:rPr>
              <w:t>init</w:t>
            </w:r>
            <w:proofErr w:type="spellEnd"/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];</w:t>
            </w:r>
          </w:p>
          <w:p w:rsidR="00406582" w:rsidRDefault="0040658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eastAsia="微软雅黑" w:hAnsi="Monaco" w:cs="Monaco"/>
                <w:kern w:val="0"/>
                <w:sz w:val="22"/>
                <w:szCs w:val="22"/>
              </w:rPr>
            </w:pPr>
            <w:r>
              <w:rPr>
                <w:rFonts w:ascii="Monaco" w:eastAsia="微软雅黑" w:hAnsi="Monaco" w:cs="Monaco"/>
                <w:color w:val="0A56D8"/>
                <w:kern w:val="0"/>
                <w:sz w:val="22"/>
                <w:szCs w:val="22"/>
              </w:rPr>
              <w:t xml:space="preserve">   </w:t>
            </w:r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[</w:t>
            </w:r>
            <w:proofErr w:type="gramStart"/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self</w:t>
            </w:r>
            <w:proofErr w:type="gramEnd"/>
            <w:r>
              <w:rPr>
                <w:rFonts w:ascii="Monaco" w:eastAsia="微软雅黑" w:hAnsi="Monaco" w:cs="Monaco"/>
                <w:color w:val="663724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aco" w:eastAsia="微软雅黑" w:hAnsi="Monaco" w:cs="Monaco"/>
                <w:color w:val="663724"/>
                <w:kern w:val="0"/>
                <w:sz w:val="22"/>
                <w:szCs w:val="22"/>
              </w:rPr>
              <w:t>presentViewController</w:t>
            </w:r>
            <w:r>
              <w:rPr>
                <w:rFonts w:ascii="Monaco" w:eastAsia="微软雅黑" w:hAnsi="Monaco" w:cs="Monaco"/>
                <w:color w:val="5E2993"/>
                <w:kern w:val="0"/>
                <w:sz w:val="22"/>
                <w:szCs w:val="22"/>
              </w:rPr>
              <w:t>:reg</w:t>
            </w:r>
            <w:proofErr w:type="spellEnd"/>
            <w:r>
              <w:rPr>
                <w:rFonts w:ascii="Monaco" w:eastAsia="微软雅黑" w:hAnsi="Monaco" w:cs="Monaco"/>
                <w:color w:val="663724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aco" w:eastAsia="微软雅黑" w:hAnsi="Monaco" w:cs="Monaco"/>
                <w:color w:val="663724"/>
                <w:kern w:val="0"/>
                <w:sz w:val="22"/>
                <w:szCs w:val="22"/>
              </w:rPr>
              <w:t>animated</w:t>
            </w:r>
            <w:r>
              <w:rPr>
                <w:rFonts w:ascii="Monaco" w:eastAsia="微软雅黑" w:hAnsi="Monaco" w:cs="Monaco"/>
                <w:color w:val="5E2993"/>
                <w:kern w:val="0"/>
                <w:sz w:val="22"/>
                <w:szCs w:val="22"/>
              </w:rPr>
              <w:t>:YES</w:t>
            </w:r>
            <w:proofErr w:type="spellEnd"/>
            <w:r>
              <w:rPr>
                <w:rFonts w:ascii="Monaco" w:eastAsia="微软雅黑" w:hAnsi="Monaco" w:cs="Monaco"/>
                <w:color w:val="663724"/>
                <w:kern w:val="0"/>
                <w:sz w:val="22"/>
                <w:szCs w:val="22"/>
              </w:rPr>
              <w:t xml:space="preserve"> completion</w:t>
            </w:r>
            <w:r>
              <w:rPr>
                <w:rFonts w:ascii="Monaco" w:eastAsia="微软雅黑" w:hAnsi="Monaco" w:cs="Monaco"/>
                <w:color w:val="0A56D8"/>
                <w:kern w:val="0"/>
                <w:sz w:val="22"/>
                <w:szCs w:val="22"/>
              </w:rPr>
              <w:t>:^</w:t>
            </w:r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{</w:t>
            </w:r>
          </w:p>
          <w:p w:rsidR="00406582" w:rsidRDefault="0040658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eastAsia="微软雅黑" w:hAnsi="Monaco" w:cs="Monaco"/>
                <w:kern w:val="0"/>
                <w:sz w:val="22"/>
                <w:szCs w:val="22"/>
              </w:rPr>
            </w:pPr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 </w:t>
            </w:r>
          </w:p>
          <w:p w:rsidR="00406582" w:rsidRDefault="0040658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eastAsia="微软雅黑" w:hAnsi="Monaco" w:cs="Monaco"/>
                <w:kern w:val="0"/>
                <w:sz w:val="22"/>
                <w:szCs w:val="22"/>
              </w:rPr>
            </w:pPr>
            <w:r>
              <w:rPr>
                <w:rFonts w:ascii="Monaco" w:eastAsia="微软雅黑" w:hAnsi="Monaco" w:cs="Monaco"/>
                <w:color w:val="0A56D8"/>
                <w:kern w:val="0"/>
                <w:sz w:val="22"/>
                <w:szCs w:val="22"/>
              </w:rPr>
              <w:t xml:space="preserve">   </w:t>
            </w:r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}];</w:t>
            </w:r>
          </w:p>
          <w:p w:rsidR="00406582" w:rsidRDefault="0040658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eastAsia="微软雅黑" w:hAnsi="Monaco" w:cs="Monaco"/>
                <w:kern w:val="0"/>
                <w:sz w:val="22"/>
                <w:szCs w:val="22"/>
              </w:rPr>
            </w:pPr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}</w:t>
            </w:r>
          </w:p>
        </w:tc>
      </w:tr>
    </w:tbl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微软雅黑" w:eastAsia="微软雅黑" w:hAnsi="Monaco" w:cs="微软雅黑"/>
          <w:color w:val="262626"/>
          <w:kern w:val="0"/>
          <w:sz w:val="28"/>
          <w:szCs w:val="28"/>
        </w:rPr>
      </w:pPr>
      <w:r>
        <w:rPr>
          <w:rFonts w:ascii="微软雅黑" w:eastAsia="微软雅黑" w:hAnsi="Monaco" w:cs="微软雅黑"/>
          <w:color w:val="262626"/>
          <w:kern w:val="0"/>
          <w:sz w:val="28"/>
          <w:szCs w:val="28"/>
        </w:rPr>
        <w:t>[Format Time: 0.0026 seconds]</w:t>
      </w: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微软雅黑" w:eastAsia="微软雅黑" w:hAnsi="Monaco" w:cs="微软雅黑"/>
          <w:color w:val="262626"/>
          <w:kern w:val="0"/>
          <w:sz w:val="28"/>
          <w:szCs w:val="28"/>
        </w:rPr>
      </w:pPr>
      <w:r>
        <w:rPr>
          <w:rFonts w:ascii="微软雅黑" w:eastAsia="微软雅黑" w:hAnsi="Monaco" w:cs="微软雅黑" w:hint="eastAsia"/>
          <w:color w:val="262626"/>
          <w:kern w:val="0"/>
          <w:sz w:val="28"/>
          <w:szCs w:val="28"/>
        </w:rPr>
        <w:t>注册界面</w:t>
      </w:r>
      <w:proofErr w:type="spellStart"/>
      <w:r>
        <w:rPr>
          <w:rFonts w:ascii="微软雅黑" w:eastAsia="微软雅黑" w:hAnsi="Monaco" w:cs="微软雅黑"/>
          <w:color w:val="262626"/>
          <w:kern w:val="0"/>
          <w:sz w:val="28"/>
          <w:szCs w:val="28"/>
        </w:rPr>
        <w:t>RegViewController</w:t>
      </w:r>
      <w:proofErr w:type="spellEnd"/>
      <w:r>
        <w:rPr>
          <w:rFonts w:ascii="微软雅黑" w:eastAsia="微软雅黑" w:hAnsi="Monaco" w:cs="微软雅黑" w:hint="eastAsia"/>
          <w:color w:val="262626"/>
          <w:kern w:val="0"/>
          <w:sz w:val="28"/>
          <w:szCs w:val="28"/>
        </w:rPr>
        <w:t>，进入该界面后，可选择国家和地区和输入手机号码进行短信注册验证；</w:t>
      </w: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微软雅黑" w:eastAsia="微软雅黑" w:hAnsi="Monaco" w:cs="微软雅黑"/>
          <w:color w:val="262626"/>
          <w:kern w:val="0"/>
          <w:sz w:val="28"/>
          <w:szCs w:val="28"/>
        </w:rPr>
      </w:pPr>
      <w:r>
        <w:rPr>
          <w:rFonts w:ascii="微软雅黑" w:eastAsia="微软雅黑" w:hAnsi="Monaco" w:cs="微软雅黑" w:hint="eastAsia"/>
          <w:color w:val="262626"/>
          <w:kern w:val="0"/>
          <w:sz w:val="28"/>
          <w:szCs w:val="28"/>
        </w:rPr>
        <w:t>选择国家和地区的选项进入</w:t>
      </w:r>
      <w:proofErr w:type="spellStart"/>
      <w:r>
        <w:rPr>
          <w:rFonts w:ascii="微软雅黑" w:eastAsia="微软雅黑" w:hAnsi="Monaco" w:cs="微软雅黑"/>
          <w:color w:val="262626"/>
          <w:kern w:val="0"/>
          <w:sz w:val="28"/>
          <w:szCs w:val="28"/>
        </w:rPr>
        <w:t>SectionsViewController</w:t>
      </w:r>
      <w:proofErr w:type="spellEnd"/>
      <w:r>
        <w:rPr>
          <w:rFonts w:ascii="微软雅黑" w:eastAsia="微软雅黑" w:hAnsi="Monaco" w:cs="微软雅黑" w:hint="eastAsia"/>
          <w:color w:val="262626"/>
          <w:kern w:val="0"/>
          <w:sz w:val="28"/>
          <w:szCs w:val="28"/>
        </w:rPr>
        <w:t>，在该控制器会从服务端获取所支持的国家和地区；</w:t>
      </w: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微软雅黑" w:eastAsia="微软雅黑" w:hAnsi="Monaco" w:cs="微软雅黑"/>
          <w:color w:val="262626"/>
          <w:kern w:val="0"/>
          <w:sz w:val="28"/>
          <w:szCs w:val="28"/>
        </w:rPr>
      </w:pPr>
      <w:r>
        <w:rPr>
          <w:rFonts w:ascii="微软雅黑" w:eastAsia="微软雅黑" w:hAnsi="Monaco" w:cs="微软雅黑" w:hint="eastAsia"/>
          <w:color w:val="262626"/>
          <w:kern w:val="0"/>
          <w:sz w:val="28"/>
          <w:szCs w:val="28"/>
        </w:rPr>
        <w:t>用户在注册页面输入手机号码之后，点击下一步，界面跳转到短信验证界面同时服务端会发送短信验证码到手机；</w:t>
      </w: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微软雅黑" w:eastAsia="微软雅黑" w:hAnsi="Monaco" w:cs="微软雅黑"/>
          <w:color w:val="262626"/>
          <w:kern w:val="0"/>
          <w:sz w:val="28"/>
          <w:szCs w:val="28"/>
        </w:rPr>
      </w:pPr>
      <w:r>
        <w:rPr>
          <w:rFonts w:ascii="微软雅黑" w:eastAsia="微软雅黑" w:hAnsi="Monaco" w:cs="微软雅黑" w:hint="eastAsia"/>
          <w:color w:val="262626"/>
          <w:kern w:val="0"/>
          <w:sz w:val="28"/>
          <w:szCs w:val="28"/>
        </w:rPr>
        <w:t>短信验证界面对应的控制器为</w:t>
      </w:r>
      <w:proofErr w:type="spellStart"/>
      <w:r>
        <w:rPr>
          <w:rFonts w:ascii="微软雅黑" w:eastAsia="微软雅黑" w:hAnsi="Monaco" w:cs="微软雅黑"/>
          <w:color w:val="262626"/>
          <w:kern w:val="0"/>
          <w:sz w:val="28"/>
          <w:szCs w:val="28"/>
        </w:rPr>
        <w:t>VerifyViewController</w:t>
      </w:r>
      <w:proofErr w:type="spellEnd"/>
      <w:r>
        <w:rPr>
          <w:rFonts w:ascii="微软雅黑" w:eastAsia="微软雅黑" w:hAnsi="Monaco" w:cs="微软雅黑"/>
          <w:color w:val="262626"/>
          <w:kern w:val="0"/>
          <w:sz w:val="28"/>
          <w:szCs w:val="28"/>
        </w:rPr>
        <w:t xml:space="preserve"> </w:t>
      </w:r>
      <w:r>
        <w:rPr>
          <w:rFonts w:ascii="微软雅黑" w:eastAsia="微软雅黑" w:hAnsi="Monaco" w:cs="微软雅黑" w:hint="eastAsia"/>
          <w:color w:val="262626"/>
          <w:kern w:val="0"/>
          <w:sz w:val="28"/>
          <w:szCs w:val="28"/>
        </w:rPr>
        <w:t>主要处理短信的验证功能。</w:t>
      </w: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微软雅黑" w:eastAsia="微软雅黑" w:hAnsi="Monaco" w:cs="微软雅黑"/>
          <w:color w:val="262626"/>
          <w:kern w:val="0"/>
          <w:sz w:val="28"/>
          <w:szCs w:val="28"/>
        </w:rPr>
      </w:pPr>
      <w:r>
        <w:rPr>
          <w:rFonts w:ascii="微软雅黑" w:eastAsia="微软雅黑" w:hAnsi="Monaco" w:cs="微软雅黑"/>
          <w:color w:val="262626"/>
          <w:kern w:val="0"/>
          <w:sz w:val="28"/>
          <w:szCs w:val="28"/>
        </w:rPr>
        <w:t>2</w:t>
      </w:r>
      <w:r>
        <w:rPr>
          <w:rFonts w:ascii="微软雅黑" w:eastAsia="微软雅黑" w:hAnsi="Monaco" w:cs="微软雅黑" w:hint="eastAsia"/>
          <w:color w:val="262626"/>
          <w:kern w:val="0"/>
          <w:sz w:val="28"/>
          <w:szCs w:val="28"/>
        </w:rPr>
        <w:t>、弹出通讯录好友界面</w:t>
      </w: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color w:val="262626"/>
          <w:kern w:val="0"/>
          <w:sz w:val="22"/>
          <w:szCs w:val="22"/>
        </w:rPr>
      </w:pPr>
      <w:r>
        <w:rPr>
          <w:rFonts w:ascii="微软雅黑" w:eastAsia="微软雅黑" w:hAnsi="Monaco" w:cs="微软雅黑"/>
          <w:color w:val="262626"/>
          <w:kern w:val="0"/>
          <w:sz w:val="28"/>
          <w:szCs w:val="28"/>
        </w:rPr>
        <w:t>Crayon Syntax Highlighter v2.5.0</w:t>
      </w: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2"/>
          <w:szCs w:val="22"/>
        </w:rPr>
      </w:pPr>
      <w:r>
        <w:rPr>
          <w:rFonts w:ascii="Monaco" w:eastAsia="微软雅黑" w:hAnsi="Monaco" w:cs="Monaco"/>
          <w:kern w:val="0"/>
          <w:sz w:val="22"/>
          <w:szCs w:val="22"/>
        </w:rPr>
        <w:t>-(</w:t>
      </w:r>
      <w:proofErr w:type="spellStart"/>
      <w:proofErr w:type="gramStart"/>
      <w:r>
        <w:rPr>
          <w:rFonts w:ascii="Monaco" w:eastAsia="微软雅黑" w:hAnsi="Monaco" w:cs="Monaco"/>
          <w:kern w:val="0"/>
          <w:sz w:val="22"/>
          <w:szCs w:val="22"/>
        </w:rPr>
        <w:t>IBAction</w:t>
      </w:r>
      <w:proofErr w:type="spellEnd"/>
      <w:r>
        <w:rPr>
          <w:rFonts w:ascii="Monaco" w:eastAsia="微软雅黑" w:hAnsi="Monaco" w:cs="Monaco"/>
          <w:kern w:val="0"/>
          <w:sz w:val="22"/>
          <w:szCs w:val="22"/>
        </w:rPr>
        <w:t>)</w:t>
      </w:r>
      <w:proofErr w:type="spellStart"/>
      <w:r>
        <w:rPr>
          <w:rFonts w:ascii="Monaco" w:eastAsia="微软雅黑" w:hAnsi="Monaco" w:cs="Monaco"/>
          <w:kern w:val="0"/>
          <w:sz w:val="22"/>
          <w:szCs w:val="22"/>
        </w:rPr>
        <w:t>getAddressBookFriends</w:t>
      </w:r>
      <w:proofErr w:type="spellEnd"/>
      <w:proofErr w:type="gramEnd"/>
      <w:r>
        <w:rPr>
          <w:rFonts w:ascii="Monaco" w:eastAsia="微软雅黑" w:hAnsi="Monaco" w:cs="Monaco"/>
          <w:kern w:val="0"/>
          <w:sz w:val="22"/>
          <w:szCs w:val="22"/>
        </w:rPr>
        <w:t>:(id)sender {</w:t>
      </w: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2"/>
          <w:szCs w:val="22"/>
        </w:rPr>
      </w:pPr>
      <w:r>
        <w:rPr>
          <w:rFonts w:ascii="Monaco" w:eastAsia="微软雅黑" w:hAnsi="Monaco" w:cs="Monaco"/>
          <w:kern w:val="0"/>
          <w:sz w:val="22"/>
          <w:szCs w:val="22"/>
        </w:rPr>
        <w:t xml:space="preserve">   </w:t>
      </w:r>
      <w:proofErr w:type="spellStart"/>
      <w:proofErr w:type="gramStart"/>
      <w:r>
        <w:rPr>
          <w:rFonts w:ascii="Monaco" w:eastAsia="微软雅黑" w:hAnsi="Monaco" w:cs="Monaco"/>
          <w:kern w:val="0"/>
          <w:sz w:val="22"/>
          <w:szCs w:val="22"/>
        </w:rPr>
        <w:t>NSLog</w:t>
      </w:r>
      <w:proofErr w:type="spellEnd"/>
      <w:r>
        <w:rPr>
          <w:rFonts w:ascii="Monaco" w:eastAsia="微软雅黑" w:hAnsi="Monaco" w:cs="Monaco"/>
          <w:kern w:val="0"/>
          <w:sz w:val="22"/>
          <w:szCs w:val="22"/>
        </w:rPr>
        <w:t>(</w:t>
      </w:r>
      <w:proofErr w:type="gramEnd"/>
      <w:r>
        <w:rPr>
          <w:rFonts w:ascii="Monaco" w:eastAsia="微软雅黑" w:hAnsi="Monaco" w:cs="Monaco"/>
          <w:kern w:val="0"/>
          <w:sz w:val="22"/>
          <w:szCs w:val="22"/>
        </w:rPr>
        <w:t>@"show my friends");</w:t>
      </w: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2"/>
          <w:szCs w:val="22"/>
        </w:rPr>
      </w:pPr>
      <w:r>
        <w:rPr>
          <w:rFonts w:ascii="Monaco" w:eastAsia="微软雅黑" w:hAnsi="Monaco" w:cs="Monaco"/>
          <w:kern w:val="0"/>
          <w:sz w:val="22"/>
          <w:szCs w:val="22"/>
        </w:rPr>
        <w:t xml:space="preserve">   [_</w:t>
      </w:r>
      <w:proofErr w:type="spellStart"/>
      <w:proofErr w:type="gramStart"/>
      <w:r>
        <w:rPr>
          <w:rFonts w:ascii="Monaco" w:eastAsia="微软雅黑" w:hAnsi="Monaco" w:cs="Monaco"/>
          <w:kern w:val="0"/>
          <w:sz w:val="22"/>
          <w:szCs w:val="22"/>
        </w:rPr>
        <w:t>testView</w:t>
      </w:r>
      <w:proofErr w:type="spellEnd"/>
      <w:proofErr w:type="gramEnd"/>
      <w:r>
        <w:rPr>
          <w:rFonts w:ascii="Monaco" w:eastAsia="微软雅黑" w:hAnsi="Monaco" w:cs="Monaco"/>
          <w:kern w:val="0"/>
          <w:sz w:val="22"/>
          <w:szCs w:val="22"/>
        </w:rPr>
        <w:t xml:space="preserve"> setNumber:0];</w:t>
      </w: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2"/>
          <w:szCs w:val="22"/>
        </w:rPr>
      </w:pP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2"/>
          <w:szCs w:val="22"/>
        </w:rPr>
      </w:pPr>
      <w:r>
        <w:rPr>
          <w:rFonts w:ascii="Monaco" w:eastAsia="微软雅黑" w:hAnsi="Monaco" w:cs="Monaco"/>
          <w:kern w:val="0"/>
          <w:sz w:val="22"/>
          <w:szCs w:val="22"/>
        </w:rPr>
        <w:t xml:space="preserve">   </w:t>
      </w:r>
      <w:proofErr w:type="spellStart"/>
      <w:r>
        <w:rPr>
          <w:rFonts w:ascii="Monaco" w:eastAsia="微软雅黑" w:hAnsi="Monaco" w:cs="Monaco"/>
          <w:kern w:val="0"/>
          <w:sz w:val="22"/>
          <w:szCs w:val="22"/>
        </w:rPr>
        <w:t>SectionsViewControllerFriends</w:t>
      </w:r>
      <w:proofErr w:type="spellEnd"/>
      <w:r>
        <w:rPr>
          <w:rFonts w:ascii="Monaco" w:eastAsia="微软雅黑" w:hAnsi="Monaco" w:cs="Monaco"/>
          <w:kern w:val="0"/>
          <w:sz w:val="22"/>
          <w:szCs w:val="22"/>
        </w:rPr>
        <w:t>* friends=[[</w:t>
      </w:r>
      <w:proofErr w:type="spellStart"/>
      <w:r>
        <w:rPr>
          <w:rFonts w:ascii="Monaco" w:eastAsia="微软雅黑" w:hAnsi="Monaco" w:cs="Monaco"/>
          <w:kern w:val="0"/>
          <w:sz w:val="22"/>
          <w:szCs w:val="22"/>
        </w:rPr>
        <w:t>SectionsViewControllerFriends</w:t>
      </w:r>
      <w:proofErr w:type="spellEnd"/>
      <w:r>
        <w:rPr>
          <w:rFonts w:ascii="Monaco" w:eastAsia="微软雅黑" w:hAnsi="Monaco" w:cs="Monaco"/>
          <w:kern w:val="0"/>
          <w:sz w:val="22"/>
          <w:szCs w:val="22"/>
        </w:rPr>
        <w:t xml:space="preserve"> </w:t>
      </w:r>
      <w:proofErr w:type="spellStart"/>
      <w:r>
        <w:rPr>
          <w:rFonts w:ascii="Monaco" w:eastAsia="微软雅黑" w:hAnsi="Monaco" w:cs="Monaco"/>
          <w:kern w:val="0"/>
          <w:sz w:val="22"/>
          <w:szCs w:val="22"/>
        </w:rPr>
        <w:t>alloc</w:t>
      </w:r>
      <w:proofErr w:type="spellEnd"/>
      <w:r>
        <w:rPr>
          <w:rFonts w:ascii="Monaco" w:eastAsia="微软雅黑" w:hAnsi="Monaco" w:cs="Monaco"/>
          <w:kern w:val="0"/>
          <w:sz w:val="22"/>
          <w:szCs w:val="22"/>
        </w:rPr>
        <w:t xml:space="preserve">] </w:t>
      </w:r>
      <w:proofErr w:type="spellStart"/>
      <w:r>
        <w:rPr>
          <w:rFonts w:ascii="Monaco" w:eastAsia="微软雅黑" w:hAnsi="Monaco" w:cs="Monaco"/>
          <w:kern w:val="0"/>
          <w:sz w:val="22"/>
          <w:szCs w:val="22"/>
        </w:rPr>
        <w:t>init</w:t>
      </w:r>
      <w:proofErr w:type="spellEnd"/>
      <w:r>
        <w:rPr>
          <w:rFonts w:ascii="Monaco" w:eastAsia="微软雅黑" w:hAnsi="Monaco" w:cs="Monaco"/>
          <w:kern w:val="0"/>
          <w:sz w:val="22"/>
          <w:szCs w:val="22"/>
        </w:rPr>
        <w:t>];</w:t>
      </w: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2"/>
          <w:szCs w:val="22"/>
        </w:rPr>
      </w:pPr>
      <w:r>
        <w:rPr>
          <w:rFonts w:ascii="Monaco" w:eastAsia="微软雅黑" w:hAnsi="Monaco" w:cs="Monaco"/>
          <w:kern w:val="0"/>
          <w:sz w:val="22"/>
          <w:szCs w:val="22"/>
        </w:rPr>
        <w:t xml:space="preserve">   _</w:t>
      </w:r>
      <w:proofErr w:type="spellStart"/>
      <w:proofErr w:type="gramStart"/>
      <w:r>
        <w:rPr>
          <w:rFonts w:ascii="Monaco" w:eastAsia="微软雅黑" w:hAnsi="Monaco" w:cs="Monaco"/>
          <w:kern w:val="0"/>
          <w:sz w:val="22"/>
          <w:szCs w:val="22"/>
        </w:rPr>
        <w:t>friendsController</w:t>
      </w:r>
      <w:proofErr w:type="spellEnd"/>
      <w:proofErr w:type="gramEnd"/>
      <w:r>
        <w:rPr>
          <w:rFonts w:ascii="Monaco" w:eastAsia="微软雅黑" w:hAnsi="Monaco" w:cs="Monaco"/>
          <w:kern w:val="0"/>
          <w:sz w:val="22"/>
          <w:szCs w:val="22"/>
        </w:rPr>
        <w:t>=friends;</w:t>
      </w: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2"/>
          <w:szCs w:val="22"/>
        </w:rPr>
      </w:pP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2"/>
          <w:szCs w:val="22"/>
        </w:rPr>
      </w:pPr>
      <w:r>
        <w:rPr>
          <w:rFonts w:ascii="Monaco" w:eastAsia="微软雅黑" w:hAnsi="Monaco" w:cs="Monaco"/>
          <w:kern w:val="0"/>
          <w:sz w:val="22"/>
          <w:szCs w:val="22"/>
        </w:rPr>
        <w:t xml:space="preserve">   [_</w:t>
      </w:r>
      <w:proofErr w:type="spellStart"/>
      <w:proofErr w:type="gramStart"/>
      <w:r>
        <w:rPr>
          <w:rFonts w:ascii="Monaco" w:eastAsia="微软雅黑" w:hAnsi="Monaco" w:cs="Monaco"/>
          <w:kern w:val="0"/>
          <w:sz w:val="22"/>
          <w:szCs w:val="22"/>
        </w:rPr>
        <w:t>friendsController</w:t>
      </w:r>
      <w:proofErr w:type="spellEnd"/>
      <w:proofErr w:type="gramEnd"/>
      <w:r>
        <w:rPr>
          <w:rFonts w:ascii="Monaco" w:eastAsia="微软雅黑" w:hAnsi="Monaco" w:cs="Monaco"/>
          <w:kern w:val="0"/>
          <w:sz w:val="22"/>
          <w:szCs w:val="22"/>
        </w:rPr>
        <w:t xml:space="preserve"> </w:t>
      </w:r>
      <w:proofErr w:type="spellStart"/>
      <w:r>
        <w:rPr>
          <w:rFonts w:ascii="Monaco" w:eastAsia="微软雅黑" w:hAnsi="Monaco" w:cs="Monaco"/>
          <w:kern w:val="0"/>
          <w:sz w:val="22"/>
          <w:szCs w:val="22"/>
        </w:rPr>
        <w:t>setMyBlock</w:t>
      </w:r>
      <w:proofErr w:type="spellEnd"/>
      <w:r>
        <w:rPr>
          <w:rFonts w:ascii="Monaco" w:eastAsia="微软雅黑" w:hAnsi="Monaco" w:cs="Monaco"/>
          <w:kern w:val="0"/>
          <w:sz w:val="22"/>
          <w:szCs w:val="22"/>
        </w:rPr>
        <w:t>:_</w:t>
      </w:r>
      <w:proofErr w:type="spellStart"/>
      <w:r>
        <w:rPr>
          <w:rFonts w:ascii="Monaco" w:eastAsia="微软雅黑" w:hAnsi="Monaco" w:cs="Monaco"/>
          <w:kern w:val="0"/>
          <w:sz w:val="22"/>
          <w:szCs w:val="22"/>
        </w:rPr>
        <w:t>friendsBlock</w:t>
      </w:r>
      <w:proofErr w:type="spellEnd"/>
      <w:r>
        <w:rPr>
          <w:rFonts w:ascii="Monaco" w:eastAsia="微软雅黑" w:hAnsi="Monaco" w:cs="Monaco"/>
          <w:kern w:val="0"/>
          <w:sz w:val="22"/>
          <w:szCs w:val="22"/>
        </w:rPr>
        <w:t>];</w:t>
      </w: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2"/>
          <w:szCs w:val="22"/>
        </w:rPr>
      </w:pP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2"/>
          <w:szCs w:val="22"/>
        </w:rPr>
      </w:pPr>
      <w:r>
        <w:rPr>
          <w:rFonts w:ascii="Monaco" w:eastAsia="微软雅黑" w:hAnsi="Monaco" w:cs="Monaco"/>
          <w:kern w:val="0"/>
          <w:sz w:val="22"/>
          <w:szCs w:val="22"/>
        </w:rPr>
        <w:t xml:space="preserve">   [</w:t>
      </w:r>
      <w:proofErr w:type="spellStart"/>
      <w:r>
        <w:rPr>
          <w:rFonts w:ascii="Monaco" w:eastAsia="微软雅黑" w:hAnsi="Monaco" w:cs="Monaco"/>
          <w:kern w:val="0"/>
          <w:sz w:val="22"/>
          <w:szCs w:val="22"/>
        </w:rPr>
        <w:t>SMS_MBProgressHUD</w:t>
      </w:r>
      <w:proofErr w:type="spellEnd"/>
      <w:r>
        <w:rPr>
          <w:rFonts w:ascii="Monaco" w:eastAsia="微软雅黑" w:hAnsi="Monaco" w:cs="Monaco"/>
          <w:kern w:val="0"/>
          <w:sz w:val="22"/>
          <w:szCs w:val="22"/>
        </w:rPr>
        <w:t xml:space="preserve"> </w:t>
      </w:r>
      <w:proofErr w:type="spellStart"/>
      <w:r>
        <w:rPr>
          <w:rFonts w:ascii="Monaco" w:eastAsia="微软雅黑" w:hAnsi="Monaco" w:cs="Monaco"/>
          <w:kern w:val="0"/>
          <w:sz w:val="22"/>
          <w:szCs w:val="22"/>
        </w:rPr>
        <w:t>showMessag</w:t>
      </w:r>
      <w:proofErr w:type="spellEnd"/>
      <w:r>
        <w:rPr>
          <w:rFonts w:ascii="Monaco" w:eastAsia="微软雅黑" w:hAnsi="Monaco" w:cs="Monaco"/>
          <w:kern w:val="0"/>
          <w:sz w:val="22"/>
          <w:szCs w:val="22"/>
        </w:rPr>
        <w:t>:@"</w:t>
      </w:r>
      <w:r>
        <w:rPr>
          <w:rFonts w:ascii="Monaco" w:eastAsia="微软雅黑" w:hAnsi="Monaco" w:cs="Monaco"/>
          <w:kern w:val="0"/>
          <w:sz w:val="22"/>
          <w:szCs w:val="22"/>
        </w:rPr>
        <w:t>正在加载中</w:t>
      </w:r>
      <w:r>
        <w:rPr>
          <w:rFonts w:ascii="Monaco" w:eastAsia="微软雅黑" w:hAnsi="Monaco" w:cs="Monaco"/>
          <w:kern w:val="0"/>
          <w:sz w:val="22"/>
          <w:szCs w:val="22"/>
        </w:rPr>
        <w:t xml:space="preserve">..." </w:t>
      </w:r>
      <w:proofErr w:type="spellStart"/>
      <w:proofErr w:type="gramStart"/>
      <w:r>
        <w:rPr>
          <w:rFonts w:ascii="Monaco" w:eastAsia="微软雅黑" w:hAnsi="Monaco" w:cs="Monaco"/>
          <w:kern w:val="0"/>
          <w:sz w:val="22"/>
          <w:szCs w:val="22"/>
        </w:rPr>
        <w:t>toView:self.view</w:t>
      </w:r>
      <w:proofErr w:type="spellEnd"/>
      <w:proofErr w:type="gramEnd"/>
      <w:r>
        <w:rPr>
          <w:rFonts w:ascii="Monaco" w:eastAsia="微软雅黑" w:hAnsi="Monaco" w:cs="Monaco"/>
          <w:kern w:val="0"/>
          <w:sz w:val="22"/>
          <w:szCs w:val="22"/>
        </w:rPr>
        <w:t>];</w:t>
      </w: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2"/>
          <w:szCs w:val="22"/>
        </w:rPr>
      </w:pP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2"/>
          <w:szCs w:val="22"/>
        </w:rPr>
      </w:pPr>
      <w:r>
        <w:rPr>
          <w:rFonts w:ascii="Monaco" w:eastAsia="微软雅黑" w:hAnsi="Monaco" w:cs="Monaco"/>
          <w:kern w:val="0"/>
          <w:sz w:val="22"/>
          <w:szCs w:val="22"/>
        </w:rPr>
        <w:t xml:space="preserve">   [SMS_SDK getAppContactFriends</w:t>
      </w:r>
      <w:proofErr w:type="gramStart"/>
      <w:r>
        <w:rPr>
          <w:rFonts w:ascii="Monaco" w:eastAsia="微软雅黑" w:hAnsi="Monaco" w:cs="Monaco"/>
          <w:kern w:val="0"/>
          <w:sz w:val="22"/>
          <w:szCs w:val="22"/>
        </w:rPr>
        <w:t>:1</w:t>
      </w:r>
      <w:proofErr w:type="gramEnd"/>
      <w:r>
        <w:rPr>
          <w:rFonts w:ascii="Monaco" w:eastAsia="微软雅黑" w:hAnsi="Monaco" w:cs="Monaco"/>
          <w:kern w:val="0"/>
          <w:sz w:val="22"/>
          <w:szCs w:val="22"/>
        </w:rPr>
        <w:t xml:space="preserve"> result:^(</w:t>
      </w:r>
      <w:proofErr w:type="spellStart"/>
      <w:r>
        <w:rPr>
          <w:rFonts w:ascii="Monaco" w:eastAsia="微软雅黑" w:hAnsi="Monaco" w:cs="Monaco"/>
          <w:kern w:val="0"/>
          <w:sz w:val="22"/>
          <w:szCs w:val="22"/>
        </w:rPr>
        <w:t>enum</w:t>
      </w:r>
      <w:proofErr w:type="spellEnd"/>
      <w:r>
        <w:rPr>
          <w:rFonts w:ascii="Monaco" w:eastAsia="微软雅黑" w:hAnsi="Monaco" w:cs="Monaco"/>
          <w:kern w:val="0"/>
          <w:sz w:val="22"/>
          <w:szCs w:val="22"/>
        </w:rPr>
        <w:t xml:space="preserve"> </w:t>
      </w:r>
      <w:proofErr w:type="spellStart"/>
      <w:r>
        <w:rPr>
          <w:rFonts w:ascii="Monaco" w:eastAsia="微软雅黑" w:hAnsi="Monaco" w:cs="Monaco"/>
          <w:kern w:val="0"/>
          <w:sz w:val="22"/>
          <w:szCs w:val="22"/>
        </w:rPr>
        <w:t>SMS_ResponseState</w:t>
      </w:r>
      <w:proofErr w:type="spellEnd"/>
      <w:r>
        <w:rPr>
          <w:rFonts w:ascii="Monaco" w:eastAsia="微软雅黑" w:hAnsi="Monaco" w:cs="Monaco"/>
          <w:kern w:val="0"/>
          <w:sz w:val="22"/>
          <w:szCs w:val="22"/>
        </w:rPr>
        <w:t xml:space="preserve"> state, </w:t>
      </w:r>
      <w:proofErr w:type="spellStart"/>
      <w:r>
        <w:rPr>
          <w:rFonts w:ascii="Monaco" w:eastAsia="微软雅黑" w:hAnsi="Monaco" w:cs="Monaco"/>
          <w:kern w:val="0"/>
          <w:sz w:val="22"/>
          <w:szCs w:val="22"/>
        </w:rPr>
        <w:t>NSArray</w:t>
      </w:r>
      <w:proofErr w:type="spellEnd"/>
      <w:r>
        <w:rPr>
          <w:rFonts w:ascii="Monaco" w:eastAsia="微软雅黑" w:hAnsi="Monaco" w:cs="Monaco"/>
          <w:kern w:val="0"/>
          <w:sz w:val="22"/>
          <w:szCs w:val="22"/>
        </w:rPr>
        <w:t xml:space="preserve"> *array) {</w:t>
      </w: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2"/>
          <w:szCs w:val="22"/>
        </w:rPr>
      </w:pPr>
      <w:r>
        <w:rPr>
          <w:rFonts w:ascii="Monaco" w:eastAsia="微软雅黑" w:hAnsi="Monaco" w:cs="Monaco"/>
          <w:kern w:val="0"/>
          <w:sz w:val="22"/>
          <w:szCs w:val="22"/>
        </w:rPr>
        <w:t xml:space="preserve">       </w:t>
      </w:r>
      <w:proofErr w:type="gramStart"/>
      <w:r>
        <w:rPr>
          <w:rFonts w:ascii="Monaco" w:eastAsia="微软雅黑" w:hAnsi="Monaco" w:cs="Monaco"/>
          <w:kern w:val="0"/>
          <w:sz w:val="22"/>
          <w:szCs w:val="22"/>
        </w:rPr>
        <w:t>if</w:t>
      </w:r>
      <w:proofErr w:type="gramEnd"/>
      <w:r>
        <w:rPr>
          <w:rFonts w:ascii="Monaco" w:eastAsia="微软雅黑" w:hAnsi="Monaco" w:cs="Monaco"/>
          <w:kern w:val="0"/>
          <w:sz w:val="22"/>
          <w:szCs w:val="22"/>
        </w:rPr>
        <w:t xml:space="preserve"> (1==state)</w:t>
      </w: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2"/>
          <w:szCs w:val="22"/>
        </w:rPr>
      </w:pPr>
      <w:r>
        <w:rPr>
          <w:rFonts w:ascii="Monaco" w:eastAsia="微软雅黑" w:hAnsi="Monaco" w:cs="Monaco"/>
          <w:kern w:val="0"/>
          <w:sz w:val="22"/>
          <w:szCs w:val="22"/>
        </w:rPr>
        <w:t xml:space="preserve">       {</w:t>
      </w: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2"/>
          <w:szCs w:val="22"/>
        </w:rPr>
      </w:pPr>
      <w:r>
        <w:rPr>
          <w:rFonts w:ascii="Monaco" w:eastAsia="微软雅黑" w:hAnsi="Monaco" w:cs="Monaco"/>
          <w:kern w:val="0"/>
          <w:sz w:val="22"/>
          <w:szCs w:val="22"/>
        </w:rPr>
        <w:t xml:space="preserve">           </w:t>
      </w:r>
      <w:proofErr w:type="spellStart"/>
      <w:r>
        <w:rPr>
          <w:rFonts w:ascii="Monaco" w:eastAsia="微软雅黑" w:hAnsi="Monaco" w:cs="Monaco"/>
          <w:kern w:val="0"/>
          <w:sz w:val="22"/>
          <w:szCs w:val="22"/>
        </w:rPr>
        <w:t>NSLog</w:t>
      </w:r>
      <w:proofErr w:type="spellEnd"/>
      <w:r>
        <w:rPr>
          <w:rFonts w:ascii="Monaco" w:eastAsia="微软雅黑" w:hAnsi="Monaco" w:cs="Monaco"/>
          <w:kern w:val="0"/>
          <w:sz w:val="22"/>
          <w:szCs w:val="22"/>
        </w:rPr>
        <w:t xml:space="preserve">(@"block </w:t>
      </w:r>
      <w:r>
        <w:rPr>
          <w:rFonts w:ascii="Monaco" w:eastAsia="微软雅黑" w:hAnsi="Monaco" w:cs="Monaco"/>
          <w:kern w:val="0"/>
          <w:sz w:val="22"/>
          <w:szCs w:val="22"/>
        </w:rPr>
        <w:t>获取好友列表成功</w:t>
      </w:r>
      <w:r>
        <w:rPr>
          <w:rFonts w:ascii="Monaco" w:eastAsia="微软雅黑" w:hAnsi="Monaco" w:cs="Monaco"/>
          <w:kern w:val="0"/>
          <w:sz w:val="22"/>
          <w:szCs w:val="22"/>
        </w:rPr>
        <w:t>");</w:t>
      </w: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2"/>
          <w:szCs w:val="22"/>
        </w:rPr>
      </w:pP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2"/>
          <w:szCs w:val="22"/>
        </w:rPr>
      </w:pPr>
      <w:r>
        <w:rPr>
          <w:rFonts w:ascii="Monaco" w:eastAsia="微软雅黑" w:hAnsi="Monaco" w:cs="Monaco"/>
          <w:kern w:val="0"/>
          <w:sz w:val="22"/>
          <w:szCs w:val="22"/>
        </w:rPr>
        <w:t xml:space="preserve">           [_</w:t>
      </w:r>
      <w:proofErr w:type="spellStart"/>
      <w:proofErr w:type="gramStart"/>
      <w:r>
        <w:rPr>
          <w:rFonts w:ascii="Monaco" w:eastAsia="微软雅黑" w:hAnsi="Monaco" w:cs="Monaco"/>
          <w:kern w:val="0"/>
          <w:sz w:val="22"/>
          <w:szCs w:val="22"/>
        </w:rPr>
        <w:t>friendsController</w:t>
      </w:r>
      <w:proofErr w:type="spellEnd"/>
      <w:proofErr w:type="gramEnd"/>
      <w:r>
        <w:rPr>
          <w:rFonts w:ascii="Monaco" w:eastAsia="微软雅黑" w:hAnsi="Monaco" w:cs="Monaco"/>
          <w:kern w:val="0"/>
          <w:sz w:val="22"/>
          <w:szCs w:val="22"/>
        </w:rPr>
        <w:t xml:space="preserve"> </w:t>
      </w:r>
      <w:proofErr w:type="spellStart"/>
      <w:r>
        <w:rPr>
          <w:rFonts w:ascii="Monaco" w:eastAsia="微软雅黑" w:hAnsi="Monaco" w:cs="Monaco"/>
          <w:kern w:val="0"/>
          <w:sz w:val="22"/>
          <w:szCs w:val="22"/>
        </w:rPr>
        <w:t>setMyData:array</w:t>
      </w:r>
      <w:proofErr w:type="spellEnd"/>
      <w:r>
        <w:rPr>
          <w:rFonts w:ascii="Monaco" w:eastAsia="微软雅黑" w:hAnsi="Monaco" w:cs="Monaco"/>
          <w:kern w:val="0"/>
          <w:sz w:val="22"/>
          <w:szCs w:val="22"/>
        </w:rPr>
        <w:t>];</w:t>
      </w: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2"/>
          <w:szCs w:val="22"/>
        </w:rPr>
      </w:pPr>
      <w:r>
        <w:rPr>
          <w:rFonts w:ascii="Monaco" w:eastAsia="微软雅黑" w:hAnsi="Monaco" w:cs="Monaco"/>
          <w:kern w:val="0"/>
          <w:sz w:val="22"/>
          <w:szCs w:val="22"/>
        </w:rPr>
        <w:t xml:space="preserve">           [</w:t>
      </w:r>
      <w:proofErr w:type="gramStart"/>
      <w:r>
        <w:rPr>
          <w:rFonts w:ascii="Monaco" w:eastAsia="微软雅黑" w:hAnsi="Monaco" w:cs="Monaco"/>
          <w:kern w:val="0"/>
          <w:sz w:val="22"/>
          <w:szCs w:val="22"/>
        </w:rPr>
        <w:t>self</w:t>
      </w:r>
      <w:proofErr w:type="gramEnd"/>
      <w:r>
        <w:rPr>
          <w:rFonts w:ascii="Monaco" w:eastAsia="微软雅黑" w:hAnsi="Monaco" w:cs="Monaco"/>
          <w:kern w:val="0"/>
          <w:sz w:val="22"/>
          <w:szCs w:val="22"/>
        </w:rPr>
        <w:t xml:space="preserve"> </w:t>
      </w:r>
      <w:proofErr w:type="spellStart"/>
      <w:r>
        <w:rPr>
          <w:rFonts w:ascii="Monaco" w:eastAsia="微软雅黑" w:hAnsi="Monaco" w:cs="Monaco"/>
          <w:kern w:val="0"/>
          <w:sz w:val="22"/>
          <w:szCs w:val="22"/>
        </w:rPr>
        <w:t>presentViewController</w:t>
      </w:r>
      <w:proofErr w:type="spellEnd"/>
      <w:r>
        <w:rPr>
          <w:rFonts w:ascii="Monaco" w:eastAsia="微软雅黑" w:hAnsi="Monaco" w:cs="Monaco"/>
          <w:kern w:val="0"/>
          <w:sz w:val="22"/>
          <w:szCs w:val="22"/>
        </w:rPr>
        <w:t>:_</w:t>
      </w:r>
      <w:proofErr w:type="spellStart"/>
      <w:r>
        <w:rPr>
          <w:rFonts w:ascii="Monaco" w:eastAsia="微软雅黑" w:hAnsi="Monaco" w:cs="Monaco"/>
          <w:kern w:val="0"/>
          <w:sz w:val="22"/>
          <w:szCs w:val="22"/>
        </w:rPr>
        <w:t>friendsController</w:t>
      </w:r>
      <w:proofErr w:type="spellEnd"/>
      <w:r>
        <w:rPr>
          <w:rFonts w:ascii="Monaco" w:eastAsia="微软雅黑" w:hAnsi="Monaco" w:cs="Monaco"/>
          <w:kern w:val="0"/>
          <w:sz w:val="22"/>
          <w:szCs w:val="22"/>
        </w:rPr>
        <w:t xml:space="preserve"> </w:t>
      </w:r>
      <w:proofErr w:type="spellStart"/>
      <w:r>
        <w:rPr>
          <w:rFonts w:ascii="Monaco" w:eastAsia="微软雅黑" w:hAnsi="Monaco" w:cs="Monaco"/>
          <w:kern w:val="0"/>
          <w:sz w:val="22"/>
          <w:szCs w:val="22"/>
        </w:rPr>
        <w:t>animated:YES</w:t>
      </w:r>
      <w:proofErr w:type="spellEnd"/>
      <w:r>
        <w:rPr>
          <w:rFonts w:ascii="Monaco" w:eastAsia="微软雅黑" w:hAnsi="Monaco" w:cs="Monaco"/>
          <w:kern w:val="0"/>
          <w:sz w:val="22"/>
          <w:szCs w:val="22"/>
        </w:rPr>
        <w:t xml:space="preserve"> completion:^{</w:t>
      </w: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2"/>
          <w:szCs w:val="22"/>
        </w:rPr>
      </w:pPr>
      <w:r>
        <w:rPr>
          <w:rFonts w:ascii="Monaco" w:eastAsia="微软雅黑" w:hAnsi="Monaco" w:cs="Monaco"/>
          <w:kern w:val="0"/>
          <w:sz w:val="22"/>
          <w:szCs w:val="22"/>
        </w:rPr>
        <w:t xml:space="preserve">                           ;</w:t>
      </w: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2"/>
          <w:szCs w:val="22"/>
        </w:rPr>
      </w:pPr>
      <w:r>
        <w:rPr>
          <w:rFonts w:ascii="Monaco" w:eastAsia="微软雅黑" w:hAnsi="Monaco" w:cs="Monaco"/>
          <w:kern w:val="0"/>
          <w:sz w:val="22"/>
          <w:szCs w:val="22"/>
        </w:rPr>
        <w:t xml:space="preserve">                       }];</w:t>
      </w: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2"/>
          <w:szCs w:val="22"/>
        </w:rPr>
      </w:pPr>
      <w:r>
        <w:rPr>
          <w:rFonts w:ascii="Monaco" w:eastAsia="微软雅黑" w:hAnsi="Monaco" w:cs="Monaco"/>
          <w:kern w:val="0"/>
          <w:sz w:val="22"/>
          <w:szCs w:val="22"/>
        </w:rPr>
        <w:t xml:space="preserve">               }</w:t>
      </w: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2"/>
          <w:szCs w:val="22"/>
        </w:rPr>
      </w:pPr>
      <w:r>
        <w:rPr>
          <w:rFonts w:ascii="Monaco" w:eastAsia="微软雅黑" w:hAnsi="Monaco" w:cs="Monaco"/>
          <w:kern w:val="0"/>
          <w:sz w:val="22"/>
          <w:szCs w:val="22"/>
        </w:rPr>
        <w:t xml:space="preserve">       </w:t>
      </w:r>
      <w:proofErr w:type="gramStart"/>
      <w:r>
        <w:rPr>
          <w:rFonts w:ascii="Monaco" w:eastAsia="微软雅黑" w:hAnsi="Monaco" w:cs="Monaco"/>
          <w:kern w:val="0"/>
          <w:sz w:val="22"/>
          <w:szCs w:val="22"/>
        </w:rPr>
        <w:t>else</w:t>
      </w:r>
      <w:proofErr w:type="gramEnd"/>
      <w:r>
        <w:rPr>
          <w:rFonts w:ascii="Monaco" w:eastAsia="微软雅黑" w:hAnsi="Monaco" w:cs="Monaco"/>
          <w:kern w:val="0"/>
          <w:sz w:val="22"/>
          <w:szCs w:val="22"/>
        </w:rPr>
        <w:t xml:space="preserve"> if(0==state)</w:t>
      </w: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2"/>
          <w:szCs w:val="22"/>
        </w:rPr>
      </w:pPr>
      <w:r>
        <w:rPr>
          <w:rFonts w:ascii="Monaco" w:eastAsia="微软雅黑" w:hAnsi="Monaco" w:cs="Monaco"/>
          <w:kern w:val="0"/>
          <w:sz w:val="22"/>
          <w:szCs w:val="22"/>
        </w:rPr>
        <w:t xml:space="preserve">       {</w:t>
      </w: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2"/>
          <w:szCs w:val="22"/>
        </w:rPr>
      </w:pPr>
      <w:r>
        <w:rPr>
          <w:rFonts w:ascii="Monaco" w:eastAsia="微软雅黑" w:hAnsi="Monaco" w:cs="Monaco"/>
          <w:kern w:val="0"/>
          <w:sz w:val="22"/>
          <w:szCs w:val="22"/>
        </w:rPr>
        <w:t xml:space="preserve">           </w:t>
      </w:r>
      <w:proofErr w:type="spellStart"/>
      <w:r>
        <w:rPr>
          <w:rFonts w:ascii="Monaco" w:eastAsia="微软雅黑" w:hAnsi="Monaco" w:cs="Monaco"/>
          <w:kern w:val="0"/>
          <w:sz w:val="22"/>
          <w:szCs w:val="22"/>
        </w:rPr>
        <w:t>NSLog</w:t>
      </w:r>
      <w:proofErr w:type="spellEnd"/>
      <w:r>
        <w:rPr>
          <w:rFonts w:ascii="Monaco" w:eastAsia="微软雅黑" w:hAnsi="Monaco" w:cs="Monaco"/>
          <w:kern w:val="0"/>
          <w:sz w:val="22"/>
          <w:szCs w:val="22"/>
        </w:rPr>
        <w:t xml:space="preserve">(@"block </w:t>
      </w:r>
      <w:r>
        <w:rPr>
          <w:rFonts w:ascii="Monaco" w:eastAsia="微软雅黑" w:hAnsi="Monaco" w:cs="Monaco"/>
          <w:kern w:val="0"/>
          <w:sz w:val="22"/>
          <w:szCs w:val="22"/>
        </w:rPr>
        <w:t>获取好友列表失败</w:t>
      </w:r>
      <w:r>
        <w:rPr>
          <w:rFonts w:ascii="Monaco" w:eastAsia="微软雅黑" w:hAnsi="Monaco" w:cs="Monaco"/>
          <w:kern w:val="0"/>
          <w:sz w:val="22"/>
          <w:szCs w:val="22"/>
        </w:rPr>
        <w:t>");</w:t>
      </w: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2"/>
          <w:szCs w:val="22"/>
        </w:rPr>
      </w:pPr>
      <w:r>
        <w:rPr>
          <w:rFonts w:ascii="Monaco" w:eastAsia="微软雅黑" w:hAnsi="Monaco" w:cs="Monaco"/>
          <w:kern w:val="0"/>
          <w:sz w:val="22"/>
          <w:szCs w:val="22"/>
        </w:rPr>
        <w:t xml:space="preserve">       }</w:t>
      </w: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kern w:val="0"/>
          <w:sz w:val="22"/>
          <w:szCs w:val="22"/>
        </w:rPr>
      </w:pPr>
      <w:r>
        <w:rPr>
          <w:rFonts w:ascii="Monaco" w:eastAsia="微软雅黑" w:hAnsi="Monaco" w:cs="Monaco"/>
          <w:kern w:val="0"/>
          <w:sz w:val="22"/>
          <w:szCs w:val="22"/>
        </w:rPr>
        <w:t xml:space="preserve">  }];</w:t>
      </w: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Monaco" w:eastAsia="微软雅黑" w:hAnsi="Monaco" w:cs="Monaco"/>
          <w:color w:val="262626"/>
          <w:kern w:val="0"/>
          <w:sz w:val="22"/>
          <w:szCs w:val="22"/>
        </w:rPr>
      </w:pPr>
      <w:r>
        <w:rPr>
          <w:rFonts w:ascii="Monaco" w:eastAsia="微软雅黑" w:hAnsi="Monaco" w:cs="Monaco"/>
          <w:kern w:val="0"/>
          <w:sz w:val="22"/>
          <w:szCs w:val="22"/>
        </w:rPr>
        <w:t>}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12420"/>
      </w:tblGrid>
      <w:tr w:rsidR="00406582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F5F5F5"/>
          </w:tcPr>
          <w:p w:rsidR="00406582" w:rsidRDefault="0040658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eastAsia="微软雅黑" w:hAnsi="Monaco" w:cs="Monaco"/>
                <w:color w:val="808080"/>
                <w:kern w:val="0"/>
                <w:sz w:val="22"/>
                <w:szCs w:val="22"/>
              </w:rPr>
            </w:pPr>
            <w:r>
              <w:rPr>
                <w:rFonts w:ascii="Monaco" w:eastAsia="微软雅黑" w:hAnsi="Monaco" w:cs="Monaco"/>
                <w:color w:val="808080"/>
                <w:kern w:val="0"/>
                <w:sz w:val="22"/>
                <w:szCs w:val="22"/>
              </w:rPr>
              <w:t>1</w:t>
            </w:r>
          </w:p>
          <w:p w:rsidR="00406582" w:rsidRDefault="0040658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eastAsia="微软雅黑" w:hAnsi="Monaco" w:cs="Monaco"/>
                <w:color w:val="808080"/>
                <w:kern w:val="0"/>
                <w:sz w:val="22"/>
                <w:szCs w:val="22"/>
              </w:rPr>
            </w:pPr>
            <w:r>
              <w:rPr>
                <w:rFonts w:ascii="Monaco" w:eastAsia="微软雅黑" w:hAnsi="Monaco" w:cs="Monaco"/>
                <w:color w:val="808080"/>
                <w:kern w:val="0"/>
                <w:sz w:val="22"/>
                <w:szCs w:val="22"/>
              </w:rPr>
              <w:t>2</w:t>
            </w:r>
          </w:p>
          <w:p w:rsidR="00406582" w:rsidRDefault="0040658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eastAsia="微软雅黑" w:hAnsi="Monaco" w:cs="Monaco"/>
                <w:color w:val="808080"/>
                <w:kern w:val="0"/>
                <w:sz w:val="22"/>
                <w:szCs w:val="22"/>
              </w:rPr>
            </w:pPr>
            <w:r>
              <w:rPr>
                <w:rFonts w:ascii="Monaco" w:eastAsia="微软雅黑" w:hAnsi="Monaco" w:cs="Monaco"/>
                <w:color w:val="808080"/>
                <w:kern w:val="0"/>
                <w:sz w:val="22"/>
                <w:szCs w:val="22"/>
              </w:rPr>
              <w:t>3</w:t>
            </w:r>
          </w:p>
          <w:p w:rsidR="00406582" w:rsidRDefault="0040658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eastAsia="微软雅黑" w:hAnsi="Monaco" w:cs="Monaco"/>
                <w:color w:val="808080"/>
                <w:kern w:val="0"/>
                <w:sz w:val="22"/>
                <w:szCs w:val="22"/>
              </w:rPr>
            </w:pPr>
            <w:r>
              <w:rPr>
                <w:rFonts w:ascii="Monaco" w:eastAsia="微软雅黑" w:hAnsi="Monaco" w:cs="Monaco"/>
                <w:color w:val="808080"/>
                <w:kern w:val="0"/>
                <w:sz w:val="22"/>
                <w:szCs w:val="22"/>
              </w:rPr>
              <w:t>4</w:t>
            </w:r>
          </w:p>
          <w:p w:rsidR="00406582" w:rsidRDefault="0040658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eastAsia="微软雅黑" w:hAnsi="Monaco" w:cs="Monaco"/>
                <w:color w:val="808080"/>
                <w:kern w:val="0"/>
                <w:sz w:val="22"/>
                <w:szCs w:val="22"/>
              </w:rPr>
            </w:pPr>
            <w:r>
              <w:rPr>
                <w:rFonts w:ascii="Monaco" w:eastAsia="微软雅黑" w:hAnsi="Monaco" w:cs="Monaco"/>
                <w:color w:val="808080"/>
                <w:kern w:val="0"/>
                <w:sz w:val="22"/>
                <w:szCs w:val="22"/>
              </w:rPr>
              <w:t>5</w:t>
            </w:r>
          </w:p>
          <w:p w:rsidR="00406582" w:rsidRDefault="0040658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eastAsia="微软雅黑" w:hAnsi="Monaco" w:cs="Monaco"/>
                <w:color w:val="808080"/>
                <w:kern w:val="0"/>
                <w:sz w:val="22"/>
                <w:szCs w:val="22"/>
              </w:rPr>
            </w:pPr>
            <w:r>
              <w:rPr>
                <w:rFonts w:ascii="Monaco" w:eastAsia="微软雅黑" w:hAnsi="Monaco" w:cs="Monaco"/>
                <w:color w:val="808080"/>
                <w:kern w:val="0"/>
                <w:sz w:val="22"/>
                <w:szCs w:val="22"/>
              </w:rPr>
              <w:t>6</w:t>
            </w:r>
          </w:p>
          <w:p w:rsidR="00406582" w:rsidRDefault="0040658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eastAsia="微软雅黑" w:hAnsi="Monaco" w:cs="Monaco"/>
                <w:color w:val="808080"/>
                <w:kern w:val="0"/>
                <w:sz w:val="22"/>
                <w:szCs w:val="22"/>
              </w:rPr>
            </w:pPr>
            <w:r>
              <w:rPr>
                <w:rFonts w:ascii="Monaco" w:eastAsia="微软雅黑" w:hAnsi="Monaco" w:cs="Monaco"/>
                <w:color w:val="808080"/>
                <w:kern w:val="0"/>
                <w:sz w:val="22"/>
                <w:szCs w:val="22"/>
              </w:rPr>
              <w:t>7</w:t>
            </w:r>
          </w:p>
          <w:p w:rsidR="00406582" w:rsidRDefault="0040658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eastAsia="微软雅黑" w:hAnsi="Monaco" w:cs="Monaco"/>
                <w:color w:val="808080"/>
                <w:kern w:val="0"/>
                <w:sz w:val="22"/>
                <w:szCs w:val="22"/>
              </w:rPr>
            </w:pPr>
            <w:r>
              <w:rPr>
                <w:rFonts w:ascii="Monaco" w:eastAsia="微软雅黑" w:hAnsi="Monaco" w:cs="Monaco"/>
                <w:color w:val="808080"/>
                <w:kern w:val="0"/>
                <w:sz w:val="22"/>
                <w:szCs w:val="22"/>
              </w:rPr>
              <w:t>8</w:t>
            </w:r>
          </w:p>
          <w:p w:rsidR="00406582" w:rsidRDefault="0040658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eastAsia="微软雅黑" w:hAnsi="Monaco" w:cs="Monaco"/>
                <w:color w:val="808080"/>
                <w:kern w:val="0"/>
                <w:sz w:val="22"/>
                <w:szCs w:val="22"/>
              </w:rPr>
            </w:pPr>
            <w:r>
              <w:rPr>
                <w:rFonts w:ascii="Monaco" w:eastAsia="微软雅黑" w:hAnsi="Monaco" w:cs="Monaco"/>
                <w:color w:val="808080"/>
                <w:kern w:val="0"/>
                <w:sz w:val="22"/>
                <w:szCs w:val="22"/>
              </w:rPr>
              <w:t>9</w:t>
            </w:r>
          </w:p>
          <w:p w:rsidR="00406582" w:rsidRDefault="0040658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eastAsia="微软雅黑" w:hAnsi="Monaco" w:cs="Monaco"/>
                <w:color w:val="808080"/>
                <w:kern w:val="0"/>
                <w:sz w:val="22"/>
                <w:szCs w:val="22"/>
              </w:rPr>
            </w:pPr>
            <w:r>
              <w:rPr>
                <w:rFonts w:ascii="Monaco" w:eastAsia="微软雅黑" w:hAnsi="Monaco" w:cs="Monaco"/>
                <w:color w:val="808080"/>
                <w:kern w:val="0"/>
                <w:sz w:val="22"/>
                <w:szCs w:val="22"/>
              </w:rPr>
              <w:t>10</w:t>
            </w:r>
          </w:p>
          <w:p w:rsidR="00406582" w:rsidRDefault="0040658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eastAsia="微软雅黑" w:hAnsi="Monaco" w:cs="Monaco"/>
                <w:color w:val="808080"/>
                <w:kern w:val="0"/>
                <w:sz w:val="22"/>
                <w:szCs w:val="22"/>
              </w:rPr>
            </w:pPr>
            <w:r>
              <w:rPr>
                <w:rFonts w:ascii="Monaco" w:eastAsia="微软雅黑" w:hAnsi="Monaco" w:cs="Monaco"/>
                <w:color w:val="808080"/>
                <w:kern w:val="0"/>
                <w:sz w:val="22"/>
                <w:szCs w:val="22"/>
              </w:rPr>
              <w:t>11</w:t>
            </w:r>
          </w:p>
          <w:p w:rsidR="00406582" w:rsidRDefault="0040658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eastAsia="微软雅黑" w:hAnsi="Monaco" w:cs="Monaco"/>
                <w:color w:val="808080"/>
                <w:kern w:val="0"/>
                <w:sz w:val="22"/>
                <w:szCs w:val="22"/>
              </w:rPr>
            </w:pPr>
            <w:r>
              <w:rPr>
                <w:rFonts w:ascii="Monaco" w:eastAsia="微软雅黑" w:hAnsi="Monaco" w:cs="Monaco"/>
                <w:color w:val="808080"/>
                <w:kern w:val="0"/>
                <w:sz w:val="22"/>
                <w:szCs w:val="22"/>
              </w:rPr>
              <w:t>12</w:t>
            </w:r>
          </w:p>
          <w:p w:rsidR="00406582" w:rsidRDefault="0040658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eastAsia="微软雅黑" w:hAnsi="Monaco" w:cs="Monaco"/>
                <w:color w:val="808080"/>
                <w:kern w:val="0"/>
                <w:sz w:val="22"/>
                <w:szCs w:val="22"/>
              </w:rPr>
            </w:pPr>
            <w:r>
              <w:rPr>
                <w:rFonts w:ascii="Monaco" w:eastAsia="微软雅黑" w:hAnsi="Monaco" w:cs="Monaco"/>
                <w:color w:val="808080"/>
                <w:kern w:val="0"/>
                <w:sz w:val="22"/>
                <w:szCs w:val="22"/>
              </w:rPr>
              <w:t>13</w:t>
            </w:r>
          </w:p>
          <w:p w:rsidR="00406582" w:rsidRDefault="0040658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eastAsia="微软雅黑" w:hAnsi="Monaco" w:cs="Monaco"/>
                <w:color w:val="808080"/>
                <w:kern w:val="0"/>
                <w:sz w:val="22"/>
                <w:szCs w:val="22"/>
              </w:rPr>
            </w:pPr>
            <w:r>
              <w:rPr>
                <w:rFonts w:ascii="Monaco" w:eastAsia="微软雅黑" w:hAnsi="Monaco" w:cs="Monaco"/>
                <w:color w:val="808080"/>
                <w:kern w:val="0"/>
                <w:sz w:val="22"/>
                <w:szCs w:val="22"/>
              </w:rPr>
              <w:t>14</w:t>
            </w:r>
          </w:p>
          <w:p w:rsidR="00406582" w:rsidRDefault="0040658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eastAsia="微软雅黑" w:hAnsi="Monaco" w:cs="Monaco"/>
                <w:color w:val="808080"/>
                <w:kern w:val="0"/>
                <w:sz w:val="22"/>
                <w:szCs w:val="22"/>
              </w:rPr>
            </w:pPr>
            <w:r>
              <w:rPr>
                <w:rFonts w:ascii="Monaco" w:eastAsia="微软雅黑" w:hAnsi="Monaco" w:cs="Monaco"/>
                <w:color w:val="808080"/>
                <w:kern w:val="0"/>
                <w:sz w:val="22"/>
                <w:szCs w:val="22"/>
              </w:rPr>
              <w:t>15</w:t>
            </w:r>
          </w:p>
          <w:p w:rsidR="00406582" w:rsidRDefault="0040658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eastAsia="微软雅黑" w:hAnsi="Monaco" w:cs="Monaco"/>
                <w:color w:val="808080"/>
                <w:kern w:val="0"/>
                <w:sz w:val="22"/>
                <w:szCs w:val="22"/>
              </w:rPr>
            </w:pPr>
            <w:r>
              <w:rPr>
                <w:rFonts w:ascii="Monaco" w:eastAsia="微软雅黑" w:hAnsi="Monaco" w:cs="Monaco"/>
                <w:color w:val="808080"/>
                <w:kern w:val="0"/>
                <w:sz w:val="22"/>
                <w:szCs w:val="22"/>
              </w:rPr>
              <w:t>16</w:t>
            </w:r>
          </w:p>
          <w:p w:rsidR="00406582" w:rsidRDefault="0040658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eastAsia="微软雅黑" w:hAnsi="Monaco" w:cs="Monaco"/>
                <w:color w:val="808080"/>
                <w:kern w:val="0"/>
                <w:sz w:val="22"/>
                <w:szCs w:val="22"/>
              </w:rPr>
            </w:pPr>
            <w:r>
              <w:rPr>
                <w:rFonts w:ascii="Monaco" w:eastAsia="微软雅黑" w:hAnsi="Monaco" w:cs="Monaco"/>
                <w:color w:val="808080"/>
                <w:kern w:val="0"/>
                <w:sz w:val="22"/>
                <w:szCs w:val="22"/>
              </w:rPr>
              <w:t>17</w:t>
            </w:r>
          </w:p>
          <w:p w:rsidR="00406582" w:rsidRDefault="0040658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eastAsia="微软雅黑" w:hAnsi="Monaco" w:cs="Monaco"/>
                <w:color w:val="808080"/>
                <w:kern w:val="0"/>
                <w:sz w:val="22"/>
                <w:szCs w:val="22"/>
              </w:rPr>
            </w:pPr>
            <w:r>
              <w:rPr>
                <w:rFonts w:ascii="Monaco" w:eastAsia="微软雅黑" w:hAnsi="Monaco" w:cs="Monaco"/>
                <w:color w:val="808080"/>
                <w:kern w:val="0"/>
                <w:sz w:val="22"/>
                <w:szCs w:val="22"/>
              </w:rPr>
              <w:t>18</w:t>
            </w:r>
          </w:p>
          <w:p w:rsidR="00406582" w:rsidRDefault="0040658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eastAsia="微软雅黑" w:hAnsi="Monaco" w:cs="Monaco"/>
                <w:color w:val="808080"/>
                <w:kern w:val="0"/>
                <w:sz w:val="22"/>
                <w:szCs w:val="22"/>
              </w:rPr>
            </w:pPr>
            <w:r>
              <w:rPr>
                <w:rFonts w:ascii="Monaco" w:eastAsia="微软雅黑" w:hAnsi="Monaco" w:cs="Monaco"/>
                <w:color w:val="808080"/>
                <w:kern w:val="0"/>
                <w:sz w:val="22"/>
                <w:szCs w:val="22"/>
              </w:rPr>
              <w:t>19</w:t>
            </w:r>
          </w:p>
          <w:p w:rsidR="00406582" w:rsidRDefault="0040658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eastAsia="微软雅黑" w:hAnsi="Monaco" w:cs="Monaco"/>
                <w:color w:val="808080"/>
                <w:kern w:val="0"/>
                <w:sz w:val="22"/>
                <w:szCs w:val="22"/>
              </w:rPr>
            </w:pPr>
            <w:r>
              <w:rPr>
                <w:rFonts w:ascii="Monaco" w:eastAsia="微软雅黑" w:hAnsi="Monaco" w:cs="Monaco"/>
                <w:color w:val="808080"/>
                <w:kern w:val="0"/>
                <w:sz w:val="22"/>
                <w:szCs w:val="22"/>
              </w:rPr>
              <w:t>20</w:t>
            </w:r>
          </w:p>
          <w:p w:rsidR="00406582" w:rsidRDefault="0040658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eastAsia="微软雅黑" w:hAnsi="Monaco" w:cs="Monaco"/>
                <w:color w:val="808080"/>
                <w:kern w:val="0"/>
                <w:sz w:val="22"/>
                <w:szCs w:val="22"/>
              </w:rPr>
            </w:pPr>
            <w:r>
              <w:rPr>
                <w:rFonts w:ascii="Monaco" w:eastAsia="微软雅黑" w:hAnsi="Monaco" w:cs="Monaco"/>
                <w:color w:val="808080"/>
                <w:kern w:val="0"/>
                <w:sz w:val="22"/>
                <w:szCs w:val="22"/>
              </w:rPr>
              <w:t>21</w:t>
            </w:r>
          </w:p>
          <w:p w:rsidR="00406582" w:rsidRDefault="0040658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eastAsia="微软雅黑" w:hAnsi="Monaco" w:cs="Monaco"/>
                <w:color w:val="808080"/>
                <w:kern w:val="0"/>
                <w:sz w:val="22"/>
                <w:szCs w:val="22"/>
              </w:rPr>
            </w:pPr>
            <w:r>
              <w:rPr>
                <w:rFonts w:ascii="Monaco" w:eastAsia="微软雅黑" w:hAnsi="Monaco" w:cs="Monaco"/>
                <w:color w:val="808080"/>
                <w:kern w:val="0"/>
                <w:sz w:val="22"/>
                <w:szCs w:val="22"/>
              </w:rPr>
              <w:t>22</w:t>
            </w:r>
          </w:p>
          <w:p w:rsidR="00406582" w:rsidRDefault="0040658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eastAsia="微软雅黑" w:hAnsi="Monaco" w:cs="Monaco"/>
                <w:color w:val="808080"/>
                <w:kern w:val="0"/>
                <w:sz w:val="22"/>
                <w:szCs w:val="22"/>
              </w:rPr>
            </w:pPr>
            <w:r>
              <w:rPr>
                <w:rFonts w:ascii="Monaco" w:eastAsia="微软雅黑" w:hAnsi="Monaco" w:cs="Monaco"/>
                <w:color w:val="808080"/>
                <w:kern w:val="0"/>
                <w:sz w:val="22"/>
                <w:szCs w:val="22"/>
              </w:rPr>
              <w:t>23</w:t>
            </w:r>
          </w:p>
          <w:p w:rsidR="00406582" w:rsidRDefault="0040658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eastAsia="微软雅黑" w:hAnsi="Monaco" w:cs="Monaco"/>
                <w:color w:val="808080"/>
                <w:kern w:val="0"/>
                <w:sz w:val="22"/>
                <w:szCs w:val="22"/>
              </w:rPr>
            </w:pPr>
            <w:r>
              <w:rPr>
                <w:rFonts w:ascii="Monaco" w:eastAsia="微软雅黑" w:hAnsi="Monaco" w:cs="Monaco"/>
                <w:color w:val="808080"/>
                <w:kern w:val="0"/>
                <w:sz w:val="22"/>
                <w:szCs w:val="22"/>
              </w:rPr>
              <w:t>24</w:t>
            </w:r>
          </w:p>
          <w:p w:rsidR="00406582" w:rsidRDefault="0040658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eastAsia="微软雅黑" w:hAnsi="Monaco" w:cs="Monaco"/>
                <w:color w:val="808080"/>
                <w:kern w:val="0"/>
                <w:sz w:val="22"/>
                <w:szCs w:val="22"/>
              </w:rPr>
            </w:pPr>
            <w:r>
              <w:rPr>
                <w:rFonts w:ascii="Monaco" w:eastAsia="微软雅黑" w:hAnsi="Monaco" w:cs="Monaco"/>
                <w:color w:val="808080"/>
                <w:kern w:val="0"/>
                <w:sz w:val="22"/>
                <w:szCs w:val="22"/>
              </w:rPr>
              <w:t>25</w:t>
            </w:r>
          </w:p>
          <w:p w:rsidR="00406582" w:rsidRDefault="0040658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eastAsia="微软雅黑" w:hAnsi="Monaco" w:cs="Monaco"/>
                <w:color w:val="808080"/>
                <w:kern w:val="0"/>
                <w:sz w:val="22"/>
                <w:szCs w:val="22"/>
              </w:rPr>
            </w:pPr>
            <w:r>
              <w:rPr>
                <w:rFonts w:ascii="Monaco" w:eastAsia="微软雅黑" w:hAnsi="Monaco" w:cs="Monaco"/>
                <w:color w:val="808080"/>
                <w:kern w:val="0"/>
                <w:sz w:val="22"/>
                <w:szCs w:val="22"/>
              </w:rPr>
              <w:t>26</w:t>
            </w:r>
          </w:p>
          <w:p w:rsidR="00406582" w:rsidRDefault="0040658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eastAsia="微软雅黑" w:hAnsi="Monaco" w:cs="Monaco"/>
                <w:color w:val="808080"/>
                <w:kern w:val="0"/>
                <w:sz w:val="22"/>
                <w:szCs w:val="22"/>
              </w:rPr>
            </w:pPr>
            <w:r>
              <w:rPr>
                <w:rFonts w:ascii="Monaco" w:eastAsia="微软雅黑" w:hAnsi="Monaco" w:cs="Monaco"/>
                <w:color w:val="808080"/>
                <w:kern w:val="0"/>
                <w:sz w:val="22"/>
                <w:szCs w:val="22"/>
              </w:rPr>
              <w:t>27</w:t>
            </w:r>
          </w:p>
        </w:tc>
        <w:tc>
          <w:tcPr>
            <w:tcW w:w="12420" w:type="dxa"/>
          </w:tcPr>
          <w:p w:rsidR="00406582" w:rsidRDefault="0040658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eastAsia="微软雅黑" w:hAnsi="Monaco" w:cs="Monaco"/>
                <w:kern w:val="0"/>
                <w:sz w:val="22"/>
                <w:szCs w:val="22"/>
              </w:rPr>
            </w:pPr>
            <w:r>
              <w:rPr>
                <w:rFonts w:ascii="Monaco" w:eastAsia="微软雅黑" w:hAnsi="Monaco" w:cs="Monaco"/>
                <w:color w:val="0A56D8"/>
                <w:kern w:val="0"/>
                <w:sz w:val="22"/>
                <w:szCs w:val="22"/>
              </w:rPr>
              <w:t>-</w:t>
            </w:r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(</w:t>
            </w:r>
            <w:proofErr w:type="spellStart"/>
            <w:proofErr w:type="gramStart"/>
            <w:r>
              <w:rPr>
                <w:rFonts w:ascii="Monaco" w:eastAsia="微软雅黑" w:hAnsi="Monaco" w:cs="Monaco"/>
                <w:color w:val="6B006D"/>
                <w:kern w:val="0"/>
                <w:sz w:val="22"/>
                <w:szCs w:val="22"/>
              </w:rPr>
              <w:t>IBAction</w:t>
            </w:r>
            <w:proofErr w:type="spellEnd"/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)</w:t>
            </w:r>
            <w:proofErr w:type="spellStart"/>
            <w:r>
              <w:rPr>
                <w:rFonts w:ascii="Monaco" w:eastAsia="微软雅黑" w:hAnsi="Monaco" w:cs="Monaco"/>
                <w:color w:val="663724"/>
                <w:kern w:val="0"/>
                <w:sz w:val="22"/>
                <w:szCs w:val="22"/>
              </w:rPr>
              <w:t>getAddressBookFriends</w:t>
            </w:r>
            <w:proofErr w:type="spellEnd"/>
            <w:proofErr w:type="gramEnd"/>
            <w:r>
              <w:rPr>
                <w:rFonts w:ascii="Monaco" w:eastAsia="微软雅黑" w:hAnsi="Monaco" w:cs="Monaco"/>
                <w:color w:val="0A56D8"/>
                <w:kern w:val="0"/>
                <w:sz w:val="22"/>
                <w:szCs w:val="22"/>
              </w:rPr>
              <w:t>:</w:t>
            </w:r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(</w:t>
            </w:r>
            <w:r>
              <w:rPr>
                <w:rFonts w:ascii="Monaco" w:eastAsia="微软雅黑" w:hAnsi="Monaco" w:cs="Monaco"/>
                <w:color w:val="6B006D"/>
                <w:kern w:val="0"/>
                <w:sz w:val="22"/>
                <w:szCs w:val="22"/>
              </w:rPr>
              <w:t>id</w:t>
            </w:r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)</w:t>
            </w:r>
            <w:r>
              <w:rPr>
                <w:rFonts w:ascii="Monaco" w:eastAsia="微软雅黑" w:hAnsi="Monaco" w:cs="Monaco"/>
                <w:color w:val="5E2993"/>
                <w:kern w:val="0"/>
                <w:sz w:val="22"/>
                <w:szCs w:val="22"/>
              </w:rPr>
              <w:t>sender</w:t>
            </w:r>
            <w:r>
              <w:rPr>
                <w:rFonts w:ascii="Monaco" w:eastAsia="微软雅黑" w:hAnsi="Monaco" w:cs="Monaco"/>
                <w:color w:val="0A56D8"/>
                <w:kern w:val="0"/>
                <w:sz w:val="22"/>
                <w:szCs w:val="22"/>
              </w:rPr>
              <w:t xml:space="preserve"> </w:t>
            </w:r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{</w:t>
            </w:r>
          </w:p>
          <w:p w:rsidR="00406582" w:rsidRDefault="0040658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eastAsia="微软雅黑" w:hAnsi="Monaco" w:cs="Monaco"/>
                <w:kern w:val="0"/>
                <w:sz w:val="22"/>
                <w:szCs w:val="22"/>
              </w:rPr>
            </w:pPr>
            <w:r>
              <w:rPr>
                <w:rFonts w:ascii="Monaco" w:eastAsia="微软雅黑" w:hAnsi="Monaco" w:cs="Monaco"/>
                <w:color w:val="0A56D8"/>
                <w:kern w:val="0"/>
                <w:sz w:val="22"/>
                <w:szCs w:val="22"/>
              </w:rPr>
              <w:t xml:space="preserve">   </w:t>
            </w:r>
            <w:proofErr w:type="spellStart"/>
            <w:proofErr w:type="gramStart"/>
            <w:r>
              <w:rPr>
                <w:rFonts w:ascii="Monaco" w:eastAsia="微软雅黑" w:hAnsi="Monaco" w:cs="Monaco"/>
                <w:color w:val="6B006D"/>
                <w:kern w:val="0"/>
                <w:sz w:val="22"/>
                <w:szCs w:val="22"/>
              </w:rPr>
              <w:t>NSLog</w:t>
            </w:r>
            <w:proofErr w:type="spellEnd"/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(</w:t>
            </w:r>
            <w:proofErr w:type="gramEnd"/>
            <w:r>
              <w:rPr>
                <w:rFonts w:ascii="Monaco" w:eastAsia="微软雅黑" w:hAnsi="Monaco" w:cs="Monaco"/>
                <w:color w:val="D20035"/>
                <w:kern w:val="0"/>
                <w:sz w:val="22"/>
                <w:szCs w:val="22"/>
              </w:rPr>
              <w:t>@"show my friends"</w:t>
            </w:r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);</w:t>
            </w:r>
          </w:p>
          <w:p w:rsidR="00406582" w:rsidRDefault="0040658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eastAsia="微软雅黑" w:hAnsi="Monaco" w:cs="Monaco"/>
                <w:kern w:val="0"/>
                <w:sz w:val="22"/>
                <w:szCs w:val="22"/>
              </w:rPr>
            </w:pPr>
            <w:r>
              <w:rPr>
                <w:rFonts w:ascii="Monaco" w:eastAsia="微软雅黑" w:hAnsi="Monaco" w:cs="Monaco"/>
                <w:color w:val="0A56D8"/>
                <w:kern w:val="0"/>
                <w:sz w:val="22"/>
                <w:szCs w:val="22"/>
              </w:rPr>
              <w:t xml:space="preserve">   </w:t>
            </w:r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[_</w:t>
            </w:r>
            <w:proofErr w:type="spellStart"/>
            <w:proofErr w:type="gramStart"/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testView</w:t>
            </w:r>
            <w:proofErr w:type="spellEnd"/>
            <w:proofErr w:type="gramEnd"/>
            <w:r>
              <w:rPr>
                <w:rFonts w:ascii="Monaco" w:eastAsia="微软雅黑" w:hAnsi="Monaco" w:cs="Monaco"/>
                <w:color w:val="663724"/>
                <w:kern w:val="0"/>
                <w:sz w:val="22"/>
                <w:szCs w:val="22"/>
              </w:rPr>
              <w:t xml:space="preserve"> setNumber</w:t>
            </w:r>
            <w:r>
              <w:rPr>
                <w:rFonts w:ascii="Monaco" w:eastAsia="微软雅黑" w:hAnsi="Monaco" w:cs="Monaco"/>
                <w:color w:val="0A56D8"/>
                <w:kern w:val="0"/>
                <w:sz w:val="22"/>
                <w:szCs w:val="22"/>
              </w:rPr>
              <w:t>:</w:t>
            </w:r>
            <w:r>
              <w:rPr>
                <w:rFonts w:ascii="Monaco" w:eastAsia="微软雅黑" w:hAnsi="Monaco" w:cs="Monaco"/>
                <w:color w:val="118987"/>
                <w:kern w:val="0"/>
                <w:sz w:val="22"/>
                <w:szCs w:val="22"/>
              </w:rPr>
              <w:t>0</w:t>
            </w:r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];</w:t>
            </w:r>
          </w:p>
          <w:p w:rsidR="00406582" w:rsidRDefault="0040658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eastAsia="微软雅黑" w:hAnsi="Monaco" w:cs="Monaco"/>
                <w:kern w:val="0"/>
                <w:sz w:val="22"/>
                <w:szCs w:val="22"/>
              </w:rPr>
            </w:pPr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 </w:t>
            </w:r>
          </w:p>
          <w:p w:rsidR="00406582" w:rsidRDefault="0040658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eastAsia="微软雅黑" w:hAnsi="Monaco" w:cs="Monaco"/>
                <w:kern w:val="0"/>
                <w:sz w:val="22"/>
                <w:szCs w:val="22"/>
              </w:rPr>
            </w:pPr>
            <w:r>
              <w:rPr>
                <w:rFonts w:ascii="Monaco" w:eastAsia="微软雅黑" w:hAnsi="Monaco" w:cs="Monaco"/>
                <w:color w:val="0A56D8"/>
                <w:kern w:val="0"/>
                <w:sz w:val="22"/>
                <w:szCs w:val="22"/>
              </w:rPr>
              <w:t xml:space="preserve">   </w:t>
            </w:r>
            <w:proofErr w:type="spellStart"/>
            <w:r>
              <w:rPr>
                <w:rFonts w:ascii="Monaco" w:eastAsia="微软雅黑" w:hAnsi="Monaco" w:cs="Monaco"/>
                <w:color w:val="6B006D"/>
                <w:kern w:val="0"/>
                <w:sz w:val="22"/>
                <w:szCs w:val="22"/>
              </w:rPr>
              <w:t>SectionsViewControllerFriends</w:t>
            </w:r>
            <w:proofErr w:type="spellEnd"/>
            <w:r>
              <w:rPr>
                <w:rFonts w:ascii="Monaco" w:eastAsia="微软雅黑" w:hAnsi="Monaco" w:cs="Monaco"/>
                <w:color w:val="0A56D8"/>
                <w:kern w:val="0"/>
                <w:sz w:val="22"/>
                <w:szCs w:val="22"/>
              </w:rPr>
              <w:t xml:space="preserve">* </w:t>
            </w:r>
            <w:r>
              <w:rPr>
                <w:rFonts w:ascii="Monaco" w:eastAsia="微软雅黑" w:hAnsi="Monaco" w:cs="Monaco"/>
                <w:color w:val="5E2993"/>
                <w:kern w:val="0"/>
                <w:sz w:val="22"/>
                <w:szCs w:val="22"/>
              </w:rPr>
              <w:t>friends</w:t>
            </w:r>
            <w:r>
              <w:rPr>
                <w:rFonts w:ascii="Monaco" w:eastAsia="微软雅黑" w:hAnsi="Monaco" w:cs="Monaco"/>
                <w:color w:val="0A56D8"/>
                <w:kern w:val="0"/>
                <w:sz w:val="22"/>
                <w:szCs w:val="22"/>
              </w:rPr>
              <w:t>=</w:t>
            </w:r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[[</w:t>
            </w:r>
            <w:proofErr w:type="spellStart"/>
            <w:r>
              <w:rPr>
                <w:rFonts w:ascii="Monaco" w:eastAsia="微软雅黑" w:hAnsi="Monaco" w:cs="Monaco"/>
                <w:color w:val="6B006D"/>
                <w:kern w:val="0"/>
                <w:sz w:val="22"/>
                <w:szCs w:val="22"/>
              </w:rPr>
              <w:t>SectionsViewControllerFriends</w:t>
            </w:r>
            <w:proofErr w:type="spellEnd"/>
            <w:r>
              <w:rPr>
                <w:rFonts w:ascii="Monaco" w:eastAsia="微软雅黑" w:hAnsi="Monaco" w:cs="Monaco"/>
                <w:color w:val="0A56D8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alloc</w:t>
            </w:r>
            <w:proofErr w:type="spellEnd"/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]</w:t>
            </w:r>
            <w:r>
              <w:rPr>
                <w:rFonts w:ascii="Monaco" w:eastAsia="微软雅黑" w:hAnsi="Monaco" w:cs="Monaco"/>
                <w:color w:val="663724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aco" w:eastAsia="微软雅黑" w:hAnsi="Monaco" w:cs="Monaco"/>
                <w:color w:val="663724"/>
                <w:kern w:val="0"/>
                <w:sz w:val="22"/>
                <w:szCs w:val="22"/>
              </w:rPr>
              <w:t>init</w:t>
            </w:r>
            <w:proofErr w:type="spellEnd"/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];</w:t>
            </w:r>
          </w:p>
          <w:p w:rsidR="00406582" w:rsidRDefault="0040658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eastAsia="微软雅黑" w:hAnsi="Monaco" w:cs="Monaco"/>
                <w:kern w:val="0"/>
                <w:sz w:val="22"/>
                <w:szCs w:val="22"/>
              </w:rPr>
            </w:pPr>
            <w:r>
              <w:rPr>
                <w:rFonts w:ascii="Monaco" w:eastAsia="微软雅黑" w:hAnsi="Monaco" w:cs="Monaco"/>
                <w:color w:val="0A56D8"/>
                <w:kern w:val="0"/>
                <w:sz w:val="22"/>
                <w:szCs w:val="22"/>
              </w:rPr>
              <w:t xml:space="preserve">   </w:t>
            </w:r>
            <w:r>
              <w:rPr>
                <w:rFonts w:ascii="Monaco" w:eastAsia="微软雅黑" w:hAnsi="Monaco" w:cs="Monaco"/>
                <w:color w:val="5E2993"/>
                <w:kern w:val="0"/>
                <w:sz w:val="22"/>
                <w:szCs w:val="22"/>
              </w:rPr>
              <w:t>_</w:t>
            </w:r>
            <w:proofErr w:type="spellStart"/>
            <w:proofErr w:type="gramStart"/>
            <w:r>
              <w:rPr>
                <w:rFonts w:ascii="Monaco" w:eastAsia="微软雅黑" w:hAnsi="Monaco" w:cs="Monaco"/>
                <w:color w:val="5E2993"/>
                <w:kern w:val="0"/>
                <w:sz w:val="22"/>
                <w:szCs w:val="22"/>
              </w:rPr>
              <w:t>friendsController</w:t>
            </w:r>
            <w:proofErr w:type="spellEnd"/>
            <w:proofErr w:type="gramEnd"/>
            <w:r>
              <w:rPr>
                <w:rFonts w:ascii="Monaco" w:eastAsia="微软雅黑" w:hAnsi="Monaco" w:cs="Monaco"/>
                <w:color w:val="0A56D8"/>
                <w:kern w:val="0"/>
                <w:sz w:val="22"/>
                <w:szCs w:val="22"/>
              </w:rPr>
              <w:t>=</w:t>
            </w:r>
            <w:r>
              <w:rPr>
                <w:rFonts w:ascii="Monaco" w:eastAsia="微软雅黑" w:hAnsi="Monaco" w:cs="Monaco"/>
                <w:color w:val="5E2993"/>
                <w:kern w:val="0"/>
                <w:sz w:val="22"/>
                <w:szCs w:val="22"/>
              </w:rPr>
              <w:t>friends</w:t>
            </w:r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;</w:t>
            </w:r>
          </w:p>
          <w:p w:rsidR="00406582" w:rsidRDefault="0040658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eastAsia="微软雅黑" w:hAnsi="Monaco" w:cs="Monaco"/>
                <w:kern w:val="0"/>
                <w:sz w:val="22"/>
                <w:szCs w:val="22"/>
              </w:rPr>
            </w:pPr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 </w:t>
            </w:r>
          </w:p>
          <w:p w:rsidR="00406582" w:rsidRDefault="0040658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eastAsia="微软雅黑" w:hAnsi="Monaco" w:cs="Monaco"/>
                <w:kern w:val="0"/>
                <w:sz w:val="22"/>
                <w:szCs w:val="22"/>
              </w:rPr>
            </w:pPr>
            <w:r>
              <w:rPr>
                <w:rFonts w:ascii="Monaco" w:eastAsia="微软雅黑" w:hAnsi="Monaco" w:cs="Monaco"/>
                <w:color w:val="0A56D8"/>
                <w:kern w:val="0"/>
                <w:sz w:val="22"/>
                <w:szCs w:val="22"/>
              </w:rPr>
              <w:t xml:space="preserve">   </w:t>
            </w:r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[_</w:t>
            </w:r>
            <w:proofErr w:type="spellStart"/>
            <w:proofErr w:type="gramStart"/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friendsController</w:t>
            </w:r>
            <w:proofErr w:type="spellEnd"/>
            <w:proofErr w:type="gramEnd"/>
            <w:r>
              <w:rPr>
                <w:rFonts w:ascii="Monaco" w:eastAsia="微软雅黑" w:hAnsi="Monaco" w:cs="Monaco"/>
                <w:color w:val="663724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aco" w:eastAsia="微软雅黑" w:hAnsi="Monaco" w:cs="Monaco"/>
                <w:color w:val="663724"/>
                <w:kern w:val="0"/>
                <w:sz w:val="22"/>
                <w:szCs w:val="22"/>
              </w:rPr>
              <w:t>setMyBlock</w:t>
            </w:r>
            <w:proofErr w:type="spellEnd"/>
            <w:r>
              <w:rPr>
                <w:rFonts w:ascii="Monaco" w:eastAsia="微软雅黑" w:hAnsi="Monaco" w:cs="Monaco"/>
                <w:color w:val="0A56D8"/>
                <w:kern w:val="0"/>
                <w:sz w:val="22"/>
                <w:szCs w:val="22"/>
              </w:rPr>
              <w:t>:</w:t>
            </w:r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_</w:t>
            </w:r>
            <w:proofErr w:type="spellStart"/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friendsBlock</w:t>
            </w:r>
            <w:proofErr w:type="spellEnd"/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];</w:t>
            </w:r>
          </w:p>
          <w:p w:rsidR="00406582" w:rsidRDefault="0040658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eastAsia="微软雅黑" w:hAnsi="Monaco" w:cs="Monaco"/>
                <w:kern w:val="0"/>
                <w:sz w:val="22"/>
                <w:szCs w:val="22"/>
              </w:rPr>
            </w:pPr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 </w:t>
            </w:r>
          </w:p>
          <w:p w:rsidR="00406582" w:rsidRDefault="0040658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eastAsia="微软雅黑" w:hAnsi="Monaco" w:cs="Monaco"/>
                <w:kern w:val="0"/>
                <w:sz w:val="22"/>
                <w:szCs w:val="22"/>
              </w:rPr>
            </w:pPr>
            <w:r>
              <w:rPr>
                <w:rFonts w:ascii="Monaco" w:eastAsia="微软雅黑" w:hAnsi="Monaco" w:cs="Monaco"/>
                <w:color w:val="0A56D8"/>
                <w:kern w:val="0"/>
                <w:sz w:val="22"/>
                <w:szCs w:val="22"/>
              </w:rPr>
              <w:t xml:space="preserve">   </w:t>
            </w:r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[</w:t>
            </w:r>
            <w:proofErr w:type="spellStart"/>
            <w:r>
              <w:rPr>
                <w:rFonts w:ascii="Monaco" w:eastAsia="微软雅黑" w:hAnsi="Monaco" w:cs="Monaco"/>
                <w:color w:val="6B006D"/>
                <w:kern w:val="0"/>
                <w:sz w:val="22"/>
                <w:szCs w:val="22"/>
              </w:rPr>
              <w:t>SMS_MBProgressHUD</w:t>
            </w:r>
            <w:proofErr w:type="spellEnd"/>
            <w:r>
              <w:rPr>
                <w:rFonts w:ascii="Monaco" w:eastAsia="微软雅黑" w:hAnsi="Monaco" w:cs="Monaco"/>
                <w:color w:val="663724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aco" w:eastAsia="微软雅黑" w:hAnsi="Monaco" w:cs="Monaco"/>
                <w:color w:val="663724"/>
                <w:kern w:val="0"/>
                <w:sz w:val="22"/>
                <w:szCs w:val="22"/>
              </w:rPr>
              <w:t>showMessag</w:t>
            </w:r>
            <w:proofErr w:type="spellEnd"/>
            <w:r>
              <w:rPr>
                <w:rFonts w:ascii="Monaco" w:eastAsia="微软雅黑" w:hAnsi="Monaco" w:cs="Monaco"/>
                <w:color w:val="0A56D8"/>
                <w:kern w:val="0"/>
                <w:sz w:val="22"/>
                <w:szCs w:val="22"/>
              </w:rPr>
              <w:t>:</w:t>
            </w:r>
            <w:r>
              <w:rPr>
                <w:rFonts w:ascii="Monaco" w:eastAsia="微软雅黑" w:hAnsi="Monaco" w:cs="Monaco"/>
                <w:color w:val="D20035"/>
                <w:kern w:val="0"/>
                <w:sz w:val="22"/>
                <w:szCs w:val="22"/>
              </w:rPr>
              <w:t>@"</w:t>
            </w:r>
            <w:r>
              <w:rPr>
                <w:rFonts w:ascii="Monaco" w:eastAsia="微软雅黑" w:hAnsi="Monaco" w:cs="Monaco"/>
                <w:color w:val="D20035"/>
                <w:kern w:val="0"/>
                <w:sz w:val="22"/>
                <w:szCs w:val="22"/>
              </w:rPr>
              <w:t>正在加载中</w:t>
            </w:r>
            <w:r>
              <w:rPr>
                <w:rFonts w:ascii="Monaco" w:eastAsia="微软雅黑" w:hAnsi="Monaco" w:cs="Monaco"/>
                <w:color w:val="D20035"/>
                <w:kern w:val="0"/>
                <w:sz w:val="22"/>
                <w:szCs w:val="22"/>
              </w:rPr>
              <w:t>..."</w:t>
            </w:r>
            <w:r>
              <w:rPr>
                <w:rFonts w:ascii="Monaco" w:eastAsia="微软雅黑" w:hAnsi="Monaco" w:cs="Monaco"/>
                <w:color w:val="663724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Monaco" w:eastAsia="微软雅黑" w:hAnsi="Monaco" w:cs="Monaco"/>
                <w:color w:val="663724"/>
                <w:kern w:val="0"/>
                <w:sz w:val="22"/>
                <w:szCs w:val="22"/>
              </w:rPr>
              <w:t>toView</w:t>
            </w:r>
            <w:r>
              <w:rPr>
                <w:rFonts w:ascii="Monaco" w:eastAsia="微软雅黑" w:hAnsi="Monaco" w:cs="Monaco"/>
                <w:color w:val="5E2993"/>
                <w:kern w:val="0"/>
                <w:sz w:val="22"/>
                <w:szCs w:val="22"/>
              </w:rPr>
              <w:t>:self</w:t>
            </w:r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.</w:t>
            </w:r>
            <w:r>
              <w:rPr>
                <w:rFonts w:ascii="Monaco" w:eastAsia="微软雅黑" w:hAnsi="Monaco" w:cs="Monaco"/>
                <w:color w:val="5E2993"/>
                <w:kern w:val="0"/>
                <w:sz w:val="22"/>
                <w:szCs w:val="22"/>
              </w:rPr>
              <w:t>view</w:t>
            </w:r>
            <w:proofErr w:type="spellEnd"/>
            <w:proofErr w:type="gramEnd"/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];</w:t>
            </w:r>
          </w:p>
          <w:p w:rsidR="00406582" w:rsidRDefault="0040658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eastAsia="微软雅黑" w:hAnsi="Monaco" w:cs="Monaco"/>
                <w:kern w:val="0"/>
                <w:sz w:val="22"/>
                <w:szCs w:val="22"/>
              </w:rPr>
            </w:pPr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 </w:t>
            </w:r>
          </w:p>
          <w:p w:rsidR="00406582" w:rsidRDefault="0040658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eastAsia="微软雅黑" w:hAnsi="Monaco" w:cs="Monaco"/>
                <w:kern w:val="0"/>
                <w:sz w:val="22"/>
                <w:szCs w:val="22"/>
              </w:rPr>
            </w:pPr>
            <w:r>
              <w:rPr>
                <w:rFonts w:ascii="Monaco" w:eastAsia="微软雅黑" w:hAnsi="Monaco" w:cs="Monaco"/>
                <w:color w:val="0A56D8"/>
                <w:kern w:val="0"/>
                <w:sz w:val="22"/>
                <w:szCs w:val="22"/>
              </w:rPr>
              <w:t xml:space="preserve">   </w:t>
            </w:r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[</w:t>
            </w:r>
            <w:r>
              <w:rPr>
                <w:rFonts w:ascii="Monaco" w:eastAsia="微软雅黑" w:hAnsi="Monaco" w:cs="Monaco"/>
                <w:color w:val="6B006D"/>
                <w:kern w:val="0"/>
                <w:sz w:val="22"/>
                <w:szCs w:val="22"/>
              </w:rPr>
              <w:t>SMS_SDK</w:t>
            </w:r>
            <w:r>
              <w:rPr>
                <w:rFonts w:ascii="Monaco" w:eastAsia="微软雅黑" w:hAnsi="Monaco" w:cs="Monaco"/>
                <w:color w:val="663724"/>
                <w:kern w:val="0"/>
                <w:sz w:val="22"/>
                <w:szCs w:val="22"/>
              </w:rPr>
              <w:t xml:space="preserve"> getAppContactFriends</w:t>
            </w:r>
            <w:proofErr w:type="gramStart"/>
            <w:r>
              <w:rPr>
                <w:rFonts w:ascii="Monaco" w:eastAsia="微软雅黑" w:hAnsi="Monaco" w:cs="Monaco"/>
                <w:color w:val="0A56D8"/>
                <w:kern w:val="0"/>
                <w:sz w:val="22"/>
                <w:szCs w:val="22"/>
              </w:rPr>
              <w:t>:</w:t>
            </w:r>
            <w:r>
              <w:rPr>
                <w:rFonts w:ascii="Monaco" w:eastAsia="微软雅黑" w:hAnsi="Monaco" w:cs="Monaco"/>
                <w:color w:val="118987"/>
                <w:kern w:val="0"/>
                <w:sz w:val="22"/>
                <w:szCs w:val="22"/>
              </w:rPr>
              <w:t>1</w:t>
            </w:r>
            <w:proofErr w:type="gramEnd"/>
            <w:r>
              <w:rPr>
                <w:rFonts w:ascii="Monaco" w:eastAsia="微软雅黑" w:hAnsi="Monaco" w:cs="Monaco"/>
                <w:color w:val="663724"/>
                <w:kern w:val="0"/>
                <w:sz w:val="22"/>
                <w:szCs w:val="22"/>
              </w:rPr>
              <w:t xml:space="preserve"> result</w:t>
            </w:r>
            <w:r>
              <w:rPr>
                <w:rFonts w:ascii="Monaco" w:eastAsia="微软雅黑" w:hAnsi="Monaco" w:cs="Monaco"/>
                <w:color w:val="0A56D8"/>
                <w:kern w:val="0"/>
                <w:sz w:val="22"/>
                <w:szCs w:val="22"/>
              </w:rPr>
              <w:t>:^</w:t>
            </w:r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(</w:t>
            </w:r>
            <w:proofErr w:type="spellStart"/>
            <w:r>
              <w:rPr>
                <w:rFonts w:ascii="Monaco" w:eastAsia="微软雅黑" w:hAnsi="Monaco" w:cs="Monaco"/>
                <w:color w:val="6B006D"/>
                <w:kern w:val="0"/>
                <w:sz w:val="22"/>
                <w:szCs w:val="22"/>
              </w:rPr>
              <w:t>enum</w:t>
            </w:r>
            <w:proofErr w:type="spellEnd"/>
            <w:r>
              <w:rPr>
                <w:rFonts w:ascii="Monaco" w:eastAsia="微软雅黑" w:hAnsi="Monaco" w:cs="Monaco"/>
                <w:color w:val="0A56D8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aco" w:eastAsia="微软雅黑" w:hAnsi="Monaco" w:cs="Monaco"/>
                <w:color w:val="6B006D"/>
                <w:kern w:val="0"/>
                <w:sz w:val="22"/>
                <w:szCs w:val="22"/>
              </w:rPr>
              <w:t>SMS_ResponseState</w:t>
            </w:r>
            <w:proofErr w:type="spellEnd"/>
            <w:r>
              <w:rPr>
                <w:rFonts w:ascii="Monaco" w:eastAsia="微软雅黑" w:hAnsi="Monaco" w:cs="Monaco"/>
                <w:color w:val="0A56D8"/>
                <w:kern w:val="0"/>
                <w:sz w:val="22"/>
                <w:szCs w:val="22"/>
              </w:rPr>
              <w:t xml:space="preserve"> </w:t>
            </w:r>
            <w:r>
              <w:rPr>
                <w:rFonts w:ascii="Monaco" w:eastAsia="微软雅黑" w:hAnsi="Monaco" w:cs="Monaco"/>
                <w:color w:val="5E2993"/>
                <w:kern w:val="0"/>
                <w:sz w:val="22"/>
                <w:szCs w:val="22"/>
              </w:rPr>
              <w:t>state</w:t>
            </w:r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,</w:t>
            </w:r>
            <w:r>
              <w:rPr>
                <w:rFonts w:ascii="Monaco" w:eastAsia="微软雅黑" w:hAnsi="Monaco" w:cs="Monaco"/>
                <w:color w:val="0A56D8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aco" w:eastAsia="微软雅黑" w:hAnsi="Monaco" w:cs="Monaco"/>
                <w:color w:val="6B006D"/>
                <w:kern w:val="0"/>
                <w:sz w:val="22"/>
                <w:szCs w:val="22"/>
              </w:rPr>
              <w:t>NSArray</w:t>
            </w:r>
            <w:proofErr w:type="spellEnd"/>
            <w:r>
              <w:rPr>
                <w:rFonts w:ascii="Monaco" w:eastAsia="微软雅黑" w:hAnsi="Monaco" w:cs="Monaco"/>
                <w:color w:val="0A56D8"/>
                <w:kern w:val="0"/>
                <w:sz w:val="22"/>
                <w:szCs w:val="22"/>
              </w:rPr>
              <w:t xml:space="preserve"> </w:t>
            </w:r>
            <w:r>
              <w:rPr>
                <w:rFonts w:ascii="Monaco" w:eastAsia="微软雅黑" w:hAnsi="Monaco" w:cs="Monaco"/>
                <w:color w:val="5E2993"/>
                <w:kern w:val="0"/>
                <w:sz w:val="22"/>
                <w:szCs w:val="22"/>
              </w:rPr>
              <w:t>*array</w:t>
            </w:r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)</w:t>
            </w:r>
            <w:r>
              <w:rPr>
                <w:rFonts w:ascii="Monaco" w:eastAsia="微软雅黑" w:hAnsi="Monaco" w:cs="Monaco"/>
                <w:color w:val="0A56D8"/>
                <w:kern w:val="0"/>
                <w:sz w:val="22"/>
                <w:szCs w:val="22"/>
              </w:rPr>
              <w:t xml:space="preserve"> </w:t>
            </w:r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{</w:t>
            </w:r>
          </w:p>
          <w:p w:rsidR="00406582" w:rsidRDefault="0040658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eastAsia="微软雅黑" w:hAnsi="Monaco" w:cs="Monaco"/>
                <w:kern w:val="0"/>
                <w:sz w:val="22"/>
                <w:szCs w:val="22"/>
              </w:rPr>
            </w:pPr>
            <w:r>
              <w:rPr>
                <w:rFonts w:ascii="Monaco" w:eastAsia="微软雅黑" w:hAnsi="Monaco" w:cs="Monaco"/>
                <w:color w:val="0A56D8"/>
                <w:kern w:val="0"/>
                <w:sz w:val="22"/>
                <w:szCs w:val="22"/>
              </w:rPr>
              <w:t xml:space="preserve">       </w:t>
            </w:r>
            <w:proofErr w:type="gramStart"/>
            <w:r>
              <w:rPr>
                <w:rFonts w:ascii="Monaco" w:eastAsia="微软雅黑" w:hAnsi="Monaco" w:cs="Monaco"/>
                <w:color w:val="AE128B"/>
                <w:kern w:val="0"/>
                <w:sz w:val="22"/>
                <w:szCs w:val="22"/>
              </w:rPr>
              <w:t>if</w:t>
            </w:r>
            <w:proofErr w:type="gramEnd"/>
            <w:r>
              <w:rPr>
                <w:rFonts w:ascii="Monaco" w:eastAsia="微软雅黑" w:hAnsi="Monaco" w:cs="Monaco"/>
                <w:color w:val="0A56D8"/>
                <w:kern w:val="0"/>
                <w:sz w:val="22"/>
                <w:szCs w:val="22"/>
              </w:rPr>
              <w:t xml:space="preserve"> </w:t>
            </w:r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(</w:t>
            </w:r>
            <w:r>
              <w:rPr>
                <w:rFonts w:ascii="Monaco" w:eastAsia="微软雅黑" w:hAnsi="Monaco" w:cs="Monaco"/>
                <w:color w:val="118987"/>
                <w:kern w:val="0"/>
                <w:sz w:val="22"/>
                <w:szCs w:val="22"/>
              </w:rPr>
              <w:t>1</w:t>
            </w:r>
            <w:r>
              <w:rPr>
                <w:rFonts w:ascii="Monaco" w:eastAsia="微软雅黑" w:hAnsi="Monaco" w:cs="Monaco"/>
                <w:color w:val="0A56D8"/>
                <w:kern w:val="0"/>
                <w:sz w:val="22"/>
                <w:szCs w:val="22"/>
              </w:rPr>
              <w:t>==</w:t>
            </w:r>
            <w:r>
              <w:rPr>
                <w:rFonts w:ascii="Monaco" w:eastAsia="微软雅黑" w:hAnsi="Monaco" w:cs="Monaco"/>
                <w:color w:val="5E2993"/>
                <w:kern w:val="0"/>
                <w:sz w:val="22"/>
                <w:szCs w:val="22"/>
              </w:rPr>
              <w:t>state</w:t>
            </w:r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)</w:t>
            </w:r>
          </w:p>
          <w:p w:rsidR="00406582" w:rsidRDefault="0040658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eastAsia="微软雅黑" w:hAnsi="Monaco" w:cs="Monaco"/>
                <w:kern w:val="0"/>
                <w:sz w:val="22"/>
                <w:szCs w:val="22"/>
              </w:rPr>
            </w:pPr>
            <w:r>
              <w:rPr>
                <w:rFonts w:ascii="Monaco" w:eastAsia="微软雅黑" w:hAnsi="Monaco" w:cs="Monaco"/>
                <w:color w:val="0A56D8"/>
                <w:kern w:val="0"/>
                <w:sz w:val="22"/>
                <w:szCs w:val="22"/>
              </w:rPr>
              <w:t xml:space="preserve">       </w:t>
            </w:r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{</w:t>
            </w:r>
          </w:p>
          <w:p w:rsidR="00406582" w:rsidRDefault="0040658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eastAsia="微软雅黑" w:hAnsi="Monaco" w:cs="Monaco"/>
                <w:kern w:val="0"/>
                <w:sz w:val="22"/>
                <w:szCs w:val="22"/>
              </w:rPr>
            </w:pPr>
            <w:r>
              <w:rPr>
                <w:rFonts w:ascii="Monaco" w:eastAsia="微软雅黑" w:hAnsi="Monaco" w:cs="Monaco"/>
                <w:color w:val="0A56D8"/>
                <w:kern w:val="0"/>
                <w:sz w:val="22"/>
                <w:szCs w:val="22"/>
              </w:rPr>
              <w:t xml:space="preserve">           </w:t>
            </w:r>
            <w:proofErr w:type="spellStart"/>
            <w:r>
              <w:rPr>
                <w:rFonts w:ascii="Monaco" w:eastAsia="微软雅黑" w:hAnsi="Monaco" w:cs="Monaco"/>
                <w:color w:val="6B006D"/>
                <w:kern w:val="0"/>
                <w:sz w:val="22"/>
                <w:szCs w:val="22"/>
              </w:rPr>
              <w:t>NSLog</w:t>
            </w:r>
            <w:proofErr w:type="spellEnd"/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(</w:t>
            </w:r>
            <w:r>
              <w:rPr>
                <w:rFonts w:ascii="Monaco" w:eastAsia="微软雅黑" w:hAnsi="Monaco" w:cs="Monaco"/>
                <w:color w:val="D20035"/>
                <w:kern w:val="0"/>
                <w:sz w:val="22"/>
                <w:szCs w:val="22"/>
              </w:rPr>
              <w:t xml:space="preserve">@"block </w:t>
            </w:r>
            <w:r>
              <w:rPr>
                <w:rFonts w:ascii="Monaco" w:eastAsia="微软雅黑" w:hAnsi="Monaco" w:cs="Monaco"/>
                <w:color w:val="D20035"/>
                <w:kern w:val="0"/>
                <w:sz w:val="22"/>
                <w:szCs w:val="22"/>
              </w:rPr>
              <w:t>获取好友列表成功</w:t>
            </w:r>
            <w:r>
              <w:rPr>
                <w:rFonts w:ascii="Monaco" w:eastAsia="微软雅黑" w:hAnsi="Monaco" w:cs="Monaco"/>
                <w:color w:val="D20035"/>
                <w:kern w:val="0"/>
                <w:sz w:val="22"/>
                <w:szCs w:val="22"/>
              </w:rPr>
              <w:t>"</w:t>
            </w:r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);</w:t>
            </w:r>
          </w:p>
          <w:p w:rsidR="00406582" w:rsidRDefault="0040658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eastAsia="微软雅黑" w:hAnsi="Monaco" w:cs="Monaco"/>
                <w:kern w:val="0"/>
                <w:sz w:val="22"/>
                <w:szCs w:val="22"/>
              </w:rPr>
            </w:pPr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 </w:t>
            </w:r>
          </w:p>
          <w:p w:rsidR="00406582" w:rsidRDefault="0040658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eastAsia="微软雅黑" w:hAnsi="Monaco" w:cs="Monaco"/>
                <w:kern w:val="0"/>
                <w:sz w:val="22"/>
                <w:szCs w:val="22"/>
              </w:rPr>
            </w:pPr>
            <w:r>
              <w:rPr>
                <w:rFonts w:ascii="Monaco" w:eastAsia="微软雅黑" w:hAnsi="Monaco" w:cs="Monaco"/>
                <w:color w:val="0A56D8"/>
                <w:kern w:val="0"/>
                <w:sz w:val="22"/>
                <w:szCs w:val="22"/>
              </w:rPr>
              <w:t xml:space="preserve">           </w:t>
            </w:r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[_</w:t>
            </w:r>
            <w:proofErr w:type="spellStart"/>
            <w:proofErr w:type="gramStart"/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friendsController</w:t>
            </w:r>
            <w:proofErr w:type="spellEnd"/>
            <w:proofErr w:type="gramEnd"/>
            <w:r>
              <w:rPr>
                <w:rFonts w:ascii="Monaco" w:eastAsia="微软雅黑" w:hAnsi="Monaco" w:cs="Monaco"/>
                <w:color w:val="663724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aco" w:eastAsia="微软雅黑" w:hAnsi="Monaco" w:cs="Monaco"/>
                <w:color w:val="663724"/>
                <w:kern w:val="0"/>
                <w:sz w:val="22"/>
                <w:szCs w:val="22"/>
              </w:rPr>
              <w:t>setMyData</w:t>
            </w:r>
            <w:r>
              <w:rPr>
                <w:rFonts w:ascii="Monaco" w:eastAsia="微软雅黑" w:hAnsi="Monaco" w:cs="Monaco"/>
                <w:color w:val="5E2993"/>
                <w:kern w:val="0"/>
                <w:sz w:val="22"/>
                <w:szCs w:val="22"/>
              </w:rPr>
              <w:t>:array</w:t>
            </w:r>
            <w:proofErr w:type="spellEnd"/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];</w:t>
            </w:r>
          </w:p>
          <w:p w:rsidR="00406582" w:rsidRDefault="0040658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eastAsia="微软雅黑" w:hAnsi="Monaco" w:cs="Monaco"/>
                <w:kern w:val="0"/>
                <w:sz w:val="22"/>
                <w:szCs w:val="22"/>
              </w:rPr>
            </w:pPr>
            <w:r>
              <w:rPr>
                <w:rFonts w:ascii="Monaco" w:eastAsia="微软雅黑" w:hAnsi="Monaco" w:cs="Monaco"/>
                <w:color w:val="0A56D8"/>
                <w:kern w:val="0"/>
                <w:sz w:val="22"/>
                <w:szCs w:val="22"/>
              </w:rPr>
              <w:t xml:space="preserve">           </w:t>
            </w:r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[</w:t>
            </w:r>
            <w:proofErr w:type="gramStart"/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self</w:t>
            </w:r>
            <w:proofErr w:type="gramEnd"/>
            <w:r>
              <w:rPr>
                <w:rFonts w:ascii="Monaco" w:eastAsia="微软雅黑" w:hAnsi="Monaco" w:cs="Monaco"/>
                <w:color w:val="663724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aco" w:eastAsia="微软雅黑" w:hAnsi="Monaco" w:cs="Monaco"/>
                <w:color w:val="663724"/>
                <w:kern w:val="0"/>
                <w:sz w:val="22"/>
                <w:szCs w:val="22"/>
              </w:rPr>
              <w:t>presentViewController</w:t>
            </w:r>
            <w:proofErr w:type="spellEnd"/>
            <w:r>
              <w:rPr>
                <w:rFonts w:ascii="Monaco" w:eastAsia="微软雅黑" w:hAnsi="Monaco" w:cs="Monaco"/>
                <w:color w:val="0A56D8"/>
                <w:kern w:val="0"/>
                <w:sz w:val="22"/>
                <w:szCs w:val="22"/>
              </w:rPr>
              <w:t>:</w:t>
            </w:r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_</w:t>
            </w:r>
            <w:proofErr w:type="spellStart"/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friendsController</w:t>
            </w:r>
            <w:proofErr w:type="spellEnd"/>
            <w:r>
              <w:rPr>
                <w:rFonts w:ascii="Monaco" w:eastAsia="微软雅黑" w:hAnsi="Monaco" w:cs="Monaco"/>
                <w:color w:val="663724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aco" w:eastAsia="微软雅黑" w:hAnsi="Monaco" w:cs="Monaco"/>
                <w:color w:val="663724"/>
                <w:kern w:val="0"/>
                <w:sz w:val="22"/>
                <w:szCs w:val="22"/>
              </w:rPr>
              <w:t>animated</w:t>
            </w:r>
            <w:r>
              <w:rPr>
                <w:rFonts w:ascii="Monaco" w:eastAsia="微软雅黑" w:hAnsi="Monaco" w:cs="Monaco"/>
                <w:color w:val="5E2993"/>
                <w:kern w:val="0"/>
                <w:sz w:val="22"/>
                <w:szCs w:val="22"/>
              </w:rPr>
              <w:t>:YES</w:t>
            </w:r>
            <w:proofErr w:type="spellEnd"/>
            <w:r>
              <w:rPr>
                <w:rFonts w:ascii="Monaco" w:eastAsia="微软雅黑" w:hAnsi="Monaco" w:cs="Monaco"/>
                <w:color w:val="663724"/>
                <w:kern w:val="0"/>
                <w:sz w:val="22"/>
                <w:szCs w:val="22"/>
              </w:rPr>
              <w:t xml:space="preserve"> completion</w:t>
            </w:r>
            <w:r>
              <w:rPr>
                <w:rFonts w:ascii="Monaco" w:eastAsia="微软雅黑" w:hAnsi="Monaco" w:cs="Monaco"/>
                <w:color w:val="0A56D8"/>
                <w:kern w:val="0"/>
                <w:sz w:val="22"/>
                <w:szCs w:val="22"/>
              </w:rPr>
              <w:t>:^</w:t>
            </w:r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{</w:t>
            </w:r>
          </w:p>
          <w:p w:rsidR="00406582" w:rsidRDefault="0040658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eastAsia="微软雅黑" w:hAnsi="Monaco" w:cs="Monaco"/>
                <w:kern w:val="0"/>
                <w:sz w:val="22"/>
                <w:szCs w:val="22"/>
              </w:rPr>
            </w:pPr>
            <w:r>
              <w:rPr>
                <w:rFonts w:ascii="Monaco" w:eastAsia="微软雅黑" w:hAnsi="Monaco" w:cs="Monaco"/>
                <w:color w:val="0A56D8"/>
                <w:kern w:val="0"/>
                <w:sz w:val="22"/>
                <w:szCs w:val="22"/>
              </w:rPr>
              <w:t xml:space="preserve">                           </w:t>
            </w:r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;</w:t>
            </w:r>
          </w:p>
          <w:p w:rsidR="00406582" w:rsidRDefault="0040658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eastAsia="微软雅黑" w:hAnsi="Monaco" w:cs="Monaco"/>
                <w:kern w:val="0"/>
                <w:sz w:val="22"/>
                <w:szCs w:val="22"/>
              </w:rPr>
            </w:pPr>
            <w:r>
              <w:rPr>
                <w:rFonts w:ascii="Monaco" w:eastAsia="微软雅黑" w:hAnsi="Monaco" w:cs="Monaco"/>
                <w:color w:val="0A56D8"/>
                <w:kern w:val="0"/>
                <w:sz w:val="22"/>
                <w:szCs w:val="22"/>
              </w:rPr>
              <w:t xml:space="preserve">                       </w:t>
            </w:r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}];</w:t>
            </w:r>
          </w:p>
          <w:p w:rsidR="00406582" w:rsidRDefault="0040658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eastAsia="微软雅黑" w:hAnsi="Monaco" w:cs="Monaco"/>
                <w:kern w:val="0"/>
                <w:sz w:val="22"/>
                <w:szCs w:val="22"/>
              </w:rPr>
            </w:pPr>
            <w:r>
              <w:rPr>
                <w:rFonts w:ascii="Monaco" w:eastAsia="微软雅黑" w:hAnsi="Monaco" w:cs="Monaco"/>
                <w:color w:val="0A56D8"/>
                <w:kern w:val="0"/>
                <w:sz w:val="22"/>
                <w:szCs w:val="22"/>
              </w:rPr>
              <w:t xml:space="preserve">               </w:t>
            </w:r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}</w:t>
            </w:r>
          </w:p>
          <w:p w:rsidR="00406582" w:rsidRDefault="0040658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eastAsia="微软雅黑" w:hAnsi="Monaco" w:cs="Monaco"/>
                <w:kern w:val="0"/>
                <w:sz w:val="22"/>
                <w:szCs w:val="22"/>
              </w:rPr>
            </w:pPr>
            <w:r>
              <w:rPr>
                <w:rFonts w:ascii="Monaco" w:eastAsia="微软雅黑" w:hAnsi="Monaco" w:cs="Monaco"/>
                <w:color w:val="0A56D8"/>
                <w:kern w:val="0"/>
                <w:sz w:val="22"/>
                <w:szCs w:val="22"/>
              </w:rPr>
              <w:t xml:space="preserve">       </w:t>
            </w:r>
            <w:proofErr w:type="gramStart"/>
            <w:r>
              <w:rPr>
                <w:rFonts w:ascii="Monaco" w:eastAsia="微软雅黑" w:hAnsi="Monaco" w:cs="Monaco"/>
                <w:color w:val="AE128B"/>
                <w:kern w:val="0"/>
                <w:sz w:val="22"/>
                <w:szCs w:val="22"/>
              </w:rPr>
              <w:t>else</w:t>
            </w:r>
            <w:proofErr w:type="gramEnd"/>
            <w:r>
              <w:rPr>
                <w:rFonts w:ascii="Monaco" w:eastAsia="微软雅黑" w:hAnsi="Monaco" w:cs="Monaco"/>
                <w:color w:val="0A56D8"/>
                <w:kern w:val="0"/>
                <w:sz w:val="22"/>
                <w:szCs w:val="22"/>
              </w:rPr>
              <w:t xml:space="preserve"> </w:t>
            </w:r>
            <w:r>
              <w:rPr>
                <w:rFonts w:ascii="Monaco" w:eastAsia="微软雅黑" w:hAnsi="Monaco" w:cs="Monaco"/>
                <w:color w:val="AE128B"/>
                <w:kern w:val="0"/>
                <w:sz w:val="22"/>
                <w:szCs w:val="22"/>
              </w:rPr>
              <w:t>if</w:t>
            </w:r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(</w:t>
            </w:r>
            <w:r>
              <w:rPr>
                <w:rFonts w:ascii="Monaco" w:eastAsia="微软雅黑" w:hAnsi="Monaco" w:cs="Monaco"/>
                <w:color w:val="118987"/>
                <w:kern w:val="0"/>
                <w:sz w:val="22"/>
                <w:szCs w:val="22"/>
              </w:rPr>
              <w:t>0</w:t>
            </w:r>
            <w:r>
              <w:rPr>
                <w:rFonts w:ascii="Monaco" w:eastAsia="微软雅黑" w:hAnsi="Monaco" w:cs="Monaco"/>
                <w:color w:val="0A56D8"/>
                <w:kern w:val="0"/>
                <w:sz w:val="22"/>
                <w:szCs w:val="22"/>
              </w:rPr>
              <w:t>==</w:t>
            </w:r>
            <w:r>
              <w:rPr>
                <w:rFonts w:ascii="Monaco" w:eastAsia="微软雅黑" w:hAnsi="Monaco" w:cs="Monaco"/>
                <w:color w:val="5E2993"/>
                <w:kern w:val="0"/>
                <w:sz w:val="22"/>
                <w:szCs w:val="22"/>
              </w:rPr>
              <w:t>state</w:t>
            </w:r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)</w:t>
            </w:r>
          </w:p>
          <w:p w:rsidR="00406582" w:rsidRDefault="0040658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eastAsia="微软雅黑" w:hAnsi="Monaco" w:cs="Monaco"/>
                <w:kern w:val="0"/>
                <w:sz w:val="22"/>
                <w:szCs w:val="22"/>
              </w:rPr>
            </w:pPr>
            <w:r>
              <w:rPr>
                <w:rFonts w:ascii="Monaco" w:eastAsia="微软雅黑" w:hAnsi="Monaco" w:cs="Monaco"/>
                <w:color w:val="0A56D8"/>
                <w:kern w:val="0"/>
                <w:sz w:val="22"/>
                <w:szCs w:val="22"/>
              </w:rPr>
              <w:t xml:space="preserve">       </w:t>
            </w:r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{</w:t>
            </w:r>
          </w:p>
          <w:p w:rsidR="00406582" w:rsidRDefault="0040658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eastAsia="微软雅黑" w:hAnsi="Monaco" w:cs="Monaco"/>
                <w:kern w:val="0"/>
                <w:sz w:val="22"/>
                <w:szCs w:val="22"/>
              </w:rPr>
            </w:pPr>
            <w:r>
              <w:rPr>
                <w:rFonts w:ascii="Monaco" w:eastAsia="微软雅黑" w:hAnsi="Monaco" w:cs="Monaco"/>
                <w:color w:val="0A56D8"/>
                <w:kern w:val="0"/>
                <w:sz w:val="22"/>
                <w:szCs w:val="22"/>
              </w:rPr>
              <w:t xml:space="preserve">           </w:t>
            </w:r>
            <w:proofErr w:type="spellStart"/>
            <w:r>
              <w:rPr>
                <w:rFonts w:ascii="Monaco" w:eastAsia="微软雅黑" w:hAnsi="Monaco" w:cs="Monaco"/>
                <w:color w:val="6B006D"/>
                <w:kern w:val="0"/>
                <w:sz w:val="22"/>
                <w:szCs w:val="22"/>
              </w:rPr>
              <w:t>NSLog</w:t>
            </w:r>
            <w:proofErr w:type="spellEnd"/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(</w:t>
            </w:r>
            <w:r>
              <w:rPr>
                <w:rFonts w:ascii="Monaco" w:eastAsia="微软雅黑" w:hAnsi="Monaco" w:cs="Monaco"/>
                <w:color w:val="D20035"/>
                <w:kern w:val="0"/>
                <w:sz w:val="22"/>
                <w:szCs w:val="22"/>
              </w:rPr>
              <w:t xml:space="preserve">@"block </w:t>
            </w:r>
            <w:r>
              <w:rPr>
                <w:rFonts w:ascii="Monaco" w:eastAsia="微软雅黑" w:hAnsi="Monaco" w:cs="Monaco"/>
                <w:color w:val="D20035"/>
                <w:kern w:val="0"/>
                <w:sz w:val="22"/>
                <w:szCs w:val="22"/>
              </w:rPr>
              <w:t>获取好友列表失败</w:t>
            </w:r>
            <w:r>
              <w:rPr>
                <w:rFonts w:ascii="Monaco" w:eastAsia="微软雅黑" w:hAnsi="Monaco" w:cs="Monaco"/>
                <w:color w:val="D20035"/>
                <w:kern w:val="0"/>
                <w:sz w:val="22"/>
                <w:szCs w:val="22"/>
              </w:rPr>
              <w:t>"</w:t>
            </w:r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);</w:t>
            </w:r>
          </w:p>
          <w:p w:rsidR="00406582" w:rsidRDefault="0040658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eastAsia="微软雅黑" w:hAnsi="Monaco" w:cs="Monaco"/>
                <w:kern w:val="0"/>
                <w:sz w:val="22"/>
                <w:szCs w:val="22"/>
              </w:rPr>
            </w:pPr>
            <w:r>
              <w:rPr>
                <w:rFonts w:ascii="Monaco" w:eastAsia="微软雅黑" w:hAnsi="Monaco" w:cs="Monaco"/>
                <w:color w:val="0A56D8"/>
                <w:kern w:val="0"/>
                <w:sz w:val="22"/>
                <w:szCs w:val="22"/>
              </w:rPr>
              <w:t xml:space="preserve">       </w:t>
            </w:r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}</w:t>
            </w:r>
          </w:p>
          <w:p w:rsidR="00406582" w:rsidRDefault="0040658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eastAsia="微软雅黑" w:hAnsi="Monaco" w:cs="Monaco"/>
                <w:kern w:val="0"/>
                <w:sz w:val="22"/>
                <w:szCs w:val="22"/>
              </w:rPr>
            </w:pPr>
            <w:r>
              <w:rPr>
                <w:rFonts w:ascii="Monaco" w:eastAsia="微软雅黑" w:hAnsi="Monaco" w:cs="Monaco"/>
                <w:color w:val="0A56D8"/>
                <w:kern w:val="0"/>
                <w:sz w:val="22"/>
                <w:szCs w:val="22"/>
              </w:rPr>
              <w:t>  </w:t>
            </w:r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}];</w:t>
            </w:r>
          </w:p>
          <w:p w:rsidR="00406582" w:rsidRDefault="0040658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eastAsia="微软雅黑" w:hAnsi="Monaco" w:cs="Monaco"/>
                <w:kern w:val="0"/>
                <w:sz w:val="22"/>
                <w:szCs w:val="22"/>
              </w:rPr>
            </w:pPr>
            <w:r>
              <w:rPr>
                <w:rFonts w:ascii="Monaco" w:eastAsia="微软雅黑" w:hAnsi="Monaco" w:cs="Monaco"/>
                <w:color w:val="262626"/>
                <w:kern w:val="0"/>
                <w:sz w:val="22"/>
                <w:szCs w:val="22"/>
              </w:rPr>
              <w:t>}</w:t>
            </w:r>
          </w:p>
        </w:tc>
      </w:tr>
    </w:tbl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微软雅黑" w:eastAsia="微软雅黑" w:hAnsi="Monaco" w:cs="微软雅黑"/>
          <w:color w:val="262626"/>
          <w:kern w:val="0"/>
          <w:sz w:val="28"/>
          <w:szCs w:val="28"/>
        </w:rPr>
      </w:pPr>
      <w:r>
        <w:rPr>
          <w:rFonts w:ascii="微软雅黑" w:eastAsia="微软雅黑" w:hAnsi="Monaco" w:cs="微软雅黑"/>
          <w:color w:val="262626"/>
          <w:kern w:val="0"/>
          <w:sz w:val="28"/>
          <w:szCs w:val="28"/>
        </w:rPr>
        <w:t>[Format Time: 0.0090 seconds]</w:t>
      </w: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微软雅黑" w:eastAsia="微软雅黑" w:hAnsi="Monaco" w:cs="微软雅黑"/>
          <w:color w:val="262626"/>
          <w:kern w:val="0"/>
          <w:sz w:val="28"/>
          <w:szCs w:val="28"/>
        </w:rPr>
      </w:pPr>
      <w:r>
        <w:rPr>
          <w:rFonts w:ascii="微软雅黑" w:eastAsia="微软雅黑" w:hAnsi="Monaco" w:cs="微软雅黑" w:hint="eastAsia"/>
          <w:color w:val="262626"/>
          <w:kern w:val="0"/>
          <w:sz w:val="28"/>
          <w:szCs w:val="28"/>
        </w:rPr>
        <w:t>通讯录好友界面</w:t>
      </w:r>
      <w:proofErr w:type="spellStart"/>
      <w:r>
        <w:rPr>
          <w:rFonts w:ascii="微软雅黑" w:eastAsia="微软雅黑" w:hAnsi="Monaco" w:cs="微软雅黑"/>
          <w:color w:val="262626"/>
          <w:kern w:val="0"/>
          <w:sz w:val="28"/>
          <w:szCs w:val="28"/>
        </w:rPr>
        <w:t>SectionsViewControllerFriends</w:t>
      </w:r>
      <w:proofErr w:type="spellEnd"/>
      <w:r>
        <w:rPr>
          <w:rFonts w:ascii="微软雅黑" w:eastAsia="微软雅黑" w:hAnsi="Monaco" w:cs="微软雅黑" w:hint="eastAsia"/>
          <w:color w:val="262626"/>
          <w:kern w:val="0"/>
          <w:sz w:val="28"/>
          <w:szCs w:val="28"/>
        </w:rPr>
        <w:t>，在事件响应中弹出该好友控制器即可；进入该界面后</w:t>
      </w:r>
      <w:r>
        <w:rPr>
          <w:rFonts w:ascii="微软雅黑" w:eastAsia="微软雅黑" w:hAnsi="Monaco" w:cs="微软雅黑"/>
          <w:color w:val="262626"/>
          <w:kern w:val="0"/>
          <w:sz w:val="28"/>
          <w:szCs w:val="28"/>
        </w:rPr>
        <w:t xml:space="preserve"> </w:t>
      </w:r>
      <w:r>
        <w:rPr>
          <w:rFonts w:ascii="微软雅黑" w:eastAsia="微软雅黑" w:hAnsi="Monaco" w:cs="微软雅黑" w:hint="eastAsia"/>
          <w:color w:val="262626"/>
          <w:kern w:val="0"/>
          <w:sz w:val="28"/>
          <w:szCs w:val="28"/>
        </w:rPr>
        <w:t>会把通讯录的好友分为两类：</w:t>
      </w:r>
    </w:p>
    <w:p w:rsidR="00406582" w:rsidRDefault="00406582" w:rsidP="00406582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微软雅黑" w:eastAsia="微软雅黑" w:hAnsi="Monaco" w:cs="微软雅黑"/>
          <w:color w:val="262626"/>
          <w:kern w:val="0"/>
          <w:sz w:val="28"/>
          <w:szCs w:val="28"/>
        </w:rPr>
      </w:pPr>
      <w:r>
        <w:rPr>
          <w:rFonts w:ascii="微软雅黑" w:eastAsia="微软雅黑" w:hAnsi="Monaco" w:cs="微软雅黑"/>
          <w:color w:val="262626"/>
          <w:kern w:val="1"/>
          <w:sz w:val="28"/>
          <w:szCs w:val="28"/>
        </w:rPr>
        <w:tab/>
      </w:r>
      <w:r>
        <w:rPr>
          <w:rFonts w:ascii="微软雅黑" w:eastAsia="微软雅黑" w:hAnsi="Monaco" w:cs="微软雅黑"/>
          <w:color w:val="262626"/>
          <w:kern w:val="1"/>
          <w:sz w:val="28"/>
          <w:szCs w:val="28"/>
        </w:rPr>
        <w:tab/>
      </w:r>
      <w:r>
        <w:rPr>
          <w:rFonts w:ascii="微软雅黑" w:eastAsia="微软雅黑" w:hAnsi="Monaco" w:cs="微软雅黑" w:hint="eastAsia"/>
          <w:color w:val="262626"/>
          <w:kern w:val="0"/>
          <w:sz w:val="28"/>
          <w:szCs w:val="28"/>
        </w:rPr>
        <w:t>已加入的用户：可以点击添加按钮，直接添加已加入该</w:t>
      </w:r>
      <w:r>
        <w:rPr>
          <w:rFonts w:ascii="微软雅黑" w:eastAsia="微软雅黑" w:hAnsi="Monaco" w:cs="微软雅黑"/>
          <w:color w:val="262626"/>
          <w:kern w:val="0"/>
          <w:sz w:val="28"/>
          <w:szCs w:val="28"/>
        </w:rPr>
        <w:t>app</w:t>
      </w:r>
      <w:r>
        <w:rPr>
          <w:rFonts w:ascii="微软雅黑" w:eastAsia="微软雅黑" w:hAnsi="Monaco" w:cs="微软雅黑" w:hint="eastAsia"/>
          <w:color w:val="262626"/>
          <w:kern w:val="0"/>
          <w:sz w:val="28"/>
          <w:szCs w:val="28"/>
        </w:rPr>
        <w:t>的通讯录好友。</w:t>
      </w:r>
    </w:p>
    <w:p w:rsidR="00406582" w:rsidRDefault="00406582" w:rsidP="00406582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微软雅黑" w:eastAsia="微软雅黑" w:hAnsi="Monaco" w:cs="微软雅黑"/>
          <w:color w:val="262626"/>
          <w:kern w:val="0"/>
          <w:sz w:val="28"/>
          <w:szCs w:val="28"/>
        </w:rPr>
      </w:pPr>
      <w:r>
        <w:rPr>
          <w:rFonts w:ascii="微软雅黑" w:eastAsia="微软雅黑" w:hAnsi="Monaco" w:cs="微软雅黑"/>
          <w:color w:val="262626"/>
          <w:kern w:val="1"/>
          <w:sz w:val="28"/>
          <w:szCs w:val="28"/>
        </w:rPr>
        <w:tab/>
      </w:r>
      <w:r>
        <w:rPr>
          <w:rFonts w:ascii="微软雅黑" w:eastAsia="微软雅黑" w:hAnsi="Monaco" w:cs="微软雅黑"/>
          <w:color w:val="262626"/>
          <w:kern w:val="1"/>
          <w:sz w:val="28"/>
          <w:szCs w:val="28"/>
        </w:rPr>
        <w:tab/>
      </w:r>
      <w:r>
        <w:rPr>
          <w:rFonts w:ascii="微软雅黑" w:eastAsia="微软雅黑" w:hAnsi="Monaco" w:cs="微软雅黑" w:hint="eastAsia"/>
          <w:color w:val="262626"/>
          <w:kern w:val="0"/>
          <w:sz w:val="28"/>
          <w:szCs w:val="28"/>
        </w:rPr>
        <w:t>待邀请的用户：可以点击邀请按钮发送短信邀请好友加入该</w:t>
      </w:r>
      <w:r>
        <w:rPr>
          <w:rFonts w:ascii="微软雅黑" w:eastAsia="微软雅黑" w:hAnsi="Monaco" w:cs="微软雅黑"/>
          <w:color w:val="262626"/>
          <w:kern w:val="0"/>
          <w:sz w:val="28"/>
          <w:szCs w:val="28"/>
        </w:rPr>
        <w:t>app</w:t>
      </w:r>
      <w:r>
        <w:rPr>
          <w:rFonts w:ascii="微软雅黑" w:eastAsia="微软雅黑" w:hAnsi="Monaco" w:cs="微软雅黑" w:hint="eastAsia"/>
          <w:color w:val="262626"/>
          <w:kern w:val="0"/>
          <w:sz w:val="28"/>
          <w:szCs w:val="28"/>
        </w:rPr>
        <w:t>。</w:t>
      </w: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微软雅黑" w:eastAsia="微软雅黑" w:hAnsi="Monaco" w:cs="微软雅黑"/>
          <w:color w:val="262626"/>
          <w:kern w:val="0"/>
          <w:sz w:val="28"/>
          <w:szCs w:val="28"/>
        </w:rPr>
      </w:pPr>
      <w:proofErr w:type="gramStart"/>
      <w:r>
        <w:rPr>
          <w:rFonts w:ascii="微软雅黑" w:eastAsia="微软雅黑" w:hAnsi="Monaco" w:cs="微软雅黑"/>
          <w:color w:val="262626"/>
          <w:kern w:val="0"/>
          <w:sz w:val="28"/>
          <w:szCs w:val="28"/>
        </w:rPr>
        <w:t>.entry</w:t>
      </w:r>
      <w:proofErr w:type="gramEnd"/>
      <w:r>
        <w:rPr>
          <w:rFonts w:ascii="微软雅黑" w:eastAsia="微软雅黑" w:hAnsi="Monaco" w:cs="微软雅黑"/>
          <w:color w:val="262626"/>
          <w:kern w:val="0"/>
          <w:sz w:val="28"/>
          <w:szCs w:val="28"/>
        </w:rPr>
        <w:t>-content</w:t>
      </w: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微软雅黑" w:eastAsia="微软雅黑" w:hAnsi="Monaco" w:cs="微软雅黑"/>
          <w:color w:val="262626"/>
          <w:kern w:val="0"/>
          <w:sz w:val="28"/>
          <w:szCs w:val="28"/>
        </w:rPr>
      </w:pPr>
      <w:r>
        <w:rPr>
          <w:rFonts w:ascii="微软雅黑" w:eastAsia="微软雅黑" w:hAnsi="Monaco" w:cs="微软雅黑"/>
          <w:color w:val="262626"/>
          <w:kern w:val="0"/>
          <w:sz w:val="28"/>
          <w:szCs w:val="28"/>
        </w:rPr>
        <w:t>#</w:t>
      </w:r>
      <w:proofErr w:type="gramStart"/>
      <w:r>
        <w:rPr>
          <w:rFonts w:ascii="微软雅黑" w:eastAsia="微软雅黑" w:hAnsi="Monaco" w:cs="微软雅黑"/>
          <w:color w:val="262626"/>
          <w:kern w:val="0"/>
          <w:sz w:val="28"/>
          <w:szCs w:val="28"/>
        </w:rPr>
        <w:t>post</w:t>
      </w:r>
      <w:proofErr w:type="gramEnd"/>
      <w:r>
        <w:rPr>
          <w:rFonts w:ascii="微软雅黑" w:eastAsia="微软雅黑" w:hAnsi="Monaco" w:cs="微软雅黑"/>
          <w:color w:val="262626"/>
          <w:kern w:val="0"/>
          <w:sz w:val="28"/>
          <w:szCs w:val="28"/>
        </w:rPr>
        <w:t>-## .navigation</w:t>
      </w:r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微软雅黑" w:eastAsia="微软雅黑" w:hAnsi="Monaco" w:cs="微软雅黑"/>
          <w:color w:val="262626"/>
          <w:kern w:val="0"/>
          <w:sz w:val="32"/>
          <w:szCs w:val="32"/>
        </w:rPr>
      </w:pPr>
      <w:r>
        <w:rPr>
          <w:rFonts w:ascii="微软雅黑" w:eastAsia="微软雅黑" w:hAnsi="Monaco" w:cs="微软雅黑" w:hint="eastAsia"/>
          <w:color w:val="262626"/>
          <w:kern w:val="0"/>
          <w:sz w:val="32"/>
          <w:szCs w:val="32"/>
        </w:rPr>
        <w:t>快速集成</w:t>
      </w:r>
    </w:p>
    <w:p w:rsidR="00406582" w:rsidRDefault="00406582" w:rsidP="00406582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微软雅黑" w:eastAsia="微软雅黑" w:hAnsi="Monaco" w:cs="微软雅黑"/>
          <w:color w:val="262626"/>
          <w:kern w:val="0"/>
          <w:sz w:val="28"/>
          <w:szCs w:val="28"/>
        </w:rPr>
      </w:pPr>
      <w:r>
        <w:rPr>
          <w:rFonts w:ascii="微软雅黑" w:eastAsia="微软雅黑" w:hAnsi="Monaco" w:cs="微软雅黑"/>
          <w:color w:val="535353"/>
          <w:kern w:val="1"/>
          <w:sz w:val="28"/>
          <w:szCs w:val="28"/>
        </w:rPr>
        <w:tab/>
      </w:r>
      <w:r>
        <w:rPr>
          <w:rFonts w:ascii="微软雅黑" w:eastAsia="微软雅黑" w:hAnsi="Monaco" w:cs="微软雅黑"/>
          <w:color w:val="535353"/>
          <w:kern w:val="1"/>
          <w:sz w:val="28"/>
          <w:szCs w:val="28"/>
        </w:rPr>
        <w:tab/>
      </w:r>
      <w:hyperlink r:id="rId18" w:history="1">
        <w:r>
          <w:rPr>
            <w:rFonts w:ascii="微软雅黑" w:eastAsia="微软雅黑" w:hAnsi="Monaco" w:cs="微软雅黑" w:hint="eastAsia"/>
            <w:color w:val="535353"/>
            <w:kern w:val="0"/>
            <w:sz w:val="28"/>
            <w:szCs w:val="28"/>
          </w:rPr>
          <w:t>短信验证码</w:t>
        </w:r>
        <w:r>
          <w:rPr>
            <w:rFonts w:ascii="微软雅黑" w:eastAsia="微软雅黑" w:hAnsi="Monaco" w:cs="微软雅黑"/>
            <w:color w:val="535353"/>
            <w:kern w:val="0"/>
            <w:sz w:val="28"/>
            <w:szCs w:val="28"/>
          </w:rPr>
          <w:t>SDK</w:t>
        </w:r>
        <w:r>
          <w:rPr>
            <w:rFonts w:ascii="微软雅黑" w:eastAsia="微软雅黑" w:hAnsi="Monaco" w:cs="微软雅黑" w:hint="eastAsia"/>
            <w:color w:val="535353"/>
            <w:kern w:val="0"/>
            <w:sz w:val="28"/>
            <w:szCs w:val="28"/>
          </w:rPr>
          <w:t>集成</w:t>
        </w:r>
        <w:r>
          <w:rPr>
            <w:rFonts w:ascii="微软雅黑" w:eastAsia="微软雅黑" w:hAnsi="Monaco" w:cs="微软雅黑"/>
            <w:color w:val="535353"/>
            <w:kern w:val="0"/>
            <w:sz w:val="28"/>
            <w:szCs w:val="28"/>
          </w:rPr>
          <w:t>...</w:t>
        </w:r>
      </w:hyperlink>
    </w:p>
    <w:p w:rsidR="00406582" w:rsidRDefault="00406582" w:rsidP="00406582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微软雅黑" w:eastAsia="微软雅黑" w:hAnsi="Monaco" w:cs="微软雅黑"/>
          <w:color w:val="262626"/>
          <w:kern w:val="0"/>
          <w:sz w:val="28"/>
          <w:szCs w:val="28"/>
        </w:rPr>
      </w:pPr>
      <w:r>
        <w:rPr>
          <w:rFonts w:ascii="微软雅黑" w:eastAsia="微软雅黑" w:hAnsi="Monaco" w:cs="微软雅黑"/>
          <w:color w:val="535353"/>
          <w:kern w:val="1"/>
          <w:sz w:val="28"/>
          <w:szCs w:val="28"/>
        </w:rPr>
        <w:tab/>
      </w:r>
      <w:r>
        <w:rPr>
          <w:rFonts w:ascii="微软雅黑" w:eastAsia="微软雅黑" w:hAnsi="Monaco" w:cs="微软雅黑"/>
          <w:color w:val="535353"/>
          <w:kern w:val="1"/>
          <w:sz w:val="28"/>
          <w:szCs w:val="28"/>
        </w:rPr>
        <w:tab/>
      </w:r>
      <w:hyperlink r:id="rId19" w:history="1">
        <w:r>
          <w:rPr>
            <w:rFonts w:ascii="微软雅黑" w:eastAsia="微软雅黑" w:hAnsi="Monaco" w:cs="微软雅黑" w:hint="eastAsia"/>
            <w:color w:val="535353"/>
            <w:kern w:val="0"/>
            <w:sz w:val="28"/>
            <w:szCs w:val="28"/>
          </w:rPr>
          <w:t>短信服务端验证接口</w:t>
        </w:r>
      </w:hyperlink>
    </w:p>
    <w:p w:rsidR="00406582" w:rsidRDefault="00406582" w:rsidP="00406582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微软雅黑" w:eastAsia="微软雅黑" w:hAnsi="Monaco" w:cs="微软雅黑"/>
          <w:color w:val="262626"/>
          <w:kern w:val="0"/>
          <w:sz w:val="28"/>
          <w:szCs w:val="28"/>
        </w:rPr>
      </w:pPr>
      <w:r>
        <w:rPr>
          <w:rFonts w:ascii="微软雅黑" w:eastAsia="微软雅黑" w:hAnsi="Monaco" w:cs="微软雅黑"/>
          <w:color w:val="535353"/>
          <w:kern w:val="1"/>
          <w:sz w:val="28"/>
          <w:szCs w:val="28"/>
        </w:rPr>
        <w:tab/>
      </w:r>
      <w:r>
        <w:rPr>
          <w:rFonts w:ascii="微软雅黑" w:eastAsia="微软雅黑" w:hAnsi="Monaco" w:cs="微软雅黑"/>
          <w:color w:val="535353"/>
          <w:kern w:val="1"/>
          <w:sz w:val="28"/>
          <w:szCs w:val="28"/>
        </w:rPr>
        <w:tab/>
      </w:r>
      <w:hyperlink r:id="rId20" w:history="1">
        <w:r>
          <w:rPr>
            <w:rFonts w:ascii="微软雅黑" w:eastAsia="微软雅黑" w:hAnsi="Monaco" w:cs="微软雅黑" w:hint="eastAsia"/>
            <w:color w:val="535353"/>
            <w:kern w:val="0"/>
            <w:sz w:val="28"/>
            <w:szCs w:val="28"/>
          </w:rPr>
          <w:t>短信</w:t>
        </w:r>
        <w:r>
          <w:rPr>
            <w:rFonts w:ascii="微软雅黑" w:eastAsia="微软雅黑" w:hAnsi="Monaco" w:cs="微软雅黑"/>
            <w:color w:val="535353"/>
            <w:kern w:val="0"/>
            <w:sz w:val="28"/>
            <w:szCs w:val="28"/>
          </w:rPr>
          <w:t>SDK</w:t>
        </w:r>
        <w:r>
          <w:rPr>
            <w:rFonts w:ascii="微软雅黑" w:eastAsia="微软雅黑" w:hAnsi="Monaco" w:cs="微软雅黑" w:hint="eastAsia"/>
            <w:color w:val="535353"/>
            <w:kern w:val="0"/>
            <w:sz w:val="28"/>
            <w:szCs w:val="28"/>
          </w:rPr>
          <w:t>无</w:t>
        </w:r>
        <w:r>
          <w:rPr>
            <w:rFonts w:ascii="微软雅黑" w:eastAsia="微软雅黑" w:hAnsi="Monaco" w:cs="微软雅黑"/>
            <w:color w:val="535353"/>
            <w:kern w:val="0"/>
            <w:sz w:val="28"/>
            <w:szCs w:val="28"/>
          </w:rPr>
          <w:t>UI</w:t>
        </w:r>
        <w:r>
          <w:rPr>
            <w:rFonts w:ascii="微软雅黑" w:eastAsia="微软雅黑" w:hAnsi="Monaco" w:cs="微软雅黑" w:hint="eastAsia"/>
            <w:color w:val="535353"/>
            <w:kern w:val="0"/>
            <w:sz w:val="28"/>
            <w:szCs w:val="28"/>
          </w:rPr>
          <w:t>集成</w:t>
        </w:r>
      </w:hyperlink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微软雅黑" w:eastAsia="微软雅黑" w:hAnsi="Monaco" w:cs="微软雅黑"/>
          <w:color w:val="262626"/>
          <w:kern w:val="0"/>
          <w:sz w:val="32"/>
          <w:szCs w:val="32"/>
        </w:rPr>
      </w:pPr>
      <w:r>
        <w:rPr>
          <w:rFonts w:ascii="微软雅黑" w:eastAsia="微软雅黑" w:hAnsi="Monaco" w:cs="微软雅黑" w:hint="eastAsia"/>
          <w:color w:val="262626"/>
          <w:kern w:val="0"/>
          <w:sz w:val="32"/>
          <w:szCs w:val="32"/>
        </w:rPr>
        <w:t>更新日志和说明</w:t>
      </w:r>
    </w:p>
    <w:p w:rsidR="00406582" w:rsidRDefault="00406582" w:rsidP="00406582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微软雅黑" w:eastAsia="微软雅黑" w:hAnsi="Monaco" w:cs="微软雅黑"/>
          <w:color w:val="262626"/>
          <w:kern w:val="0"/>
          <w:sz w:val="28"/>
          <w:szCs w:val="28"/>
        </w:rPr>
      </w:pPr>
      <w:r>
        <w:rPr>
          <w:rFonts w:ascii="微软雅黑" w:eastAsia="微软雅黑" w:hAnsi="Monaco" w:cs="微软雅黑"/>
          <w:color w:val="535353"/>
          <w:kern w:val="1"/>
          <w:sz w:val="28"/>
          <w:szCs w:val="28"/>
        </w:rPr>
        <w:tab/>
      </w:r>
      <w:r>
        <w:rPr>
          <w:rFonts w:ascii="微软雅黑" w:eastAsia="微软雅黑" w:hAnsi="Monaco" w:cs="微软雅黑"/>
          <w:color w:val="535353"/>
          <w:kern w:val="1"/>
          <w:sz w:val="28"/>
          <w:szCs w:val="28"/>
        </w:rPr>
        <w:tab/>
      </w:r>
      <w:hyperlink r:id="rId21" w:history="1">
        <w:r>
          <w:rPr>
            <w:rFonts w:ascii="微软雅黑" w:eastAsia="微软雅黑" w:hAnsi="Monaco" w:cs="微软雅黑" w:hint="eastAsia"/>
            <w:color w:val="535353"/>
            <w:kern w:val="0"/>
            <w:sz w:val="28"/>
            <w:szCs w:val="28"/>
          </w:rPr>
          <w:t>更新日志</w:t>
        </w:r>
      </w:hyperlink>
    </w:p>
    <w:p w:rsidR="00406582" w:rsidRDefault="00406582" w:rsidP="00406582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微软雅黑" w:eastAsia="微软雅黑" w:hAnsi="Monaco" w:cs="微软雅黑"/>
          <w:color w:val="262626"/>
          <w:kern w:val="0"/>
          <w:sz w:val="28"/>
          <w:szCs w:val="28"/>
        </w:rPr>
      </w:pPr>
      <w:r>
        <w:rPr>
          <w:rFonts w:ascii="微软雅黑" w:eastAsia="微软雅黑" w:hAnsi="Monaco" w:cs="微软雅黑"/>
          <w:color w:val="535353"/>
          <w:kern w:val="1"/>
          <w:sz w:val="28"/>
          <w:szCs w:val="28"/>
        </w:rPr>
        <w:tab/>
      </w:r>
      <w:r>
        <w:rPr>
          <w:rFonts w:ascii="微软雅黑" w:eastAsia="微软雅黑" w:hAnsi="Monaco" w:cs="微软雅黑"/>
          <w:color w:val="535353"/>
          <w:kern w:val="1"/>
          <w:sz w:val="28"/>
          <w:szCs w:val="28"/>
        </w:rPr>
        <w:tab/>
      </w:r>
      <w:hyperlink r:id="rId22" w:history="1">
        <w:r>
          <w:rPr>
            <w:rFonts w:ascii="微软雅黑" w:eastAsia="微软雅黑" w:hAnsi="Monaco" w:cs="微软雅黑"/>
            <w:color w:val="535353"/>
            <w:kern w:val="0"/>
            <w:sz w:val="28"/>
            <w:szCs w:val="28"/>
          </w:rPr>
          <w:t>v1.1.1</w:t>
        </w:r>
        <w:r>
          <w:rPr>
            <w:rFonts w:ascii="微软雅黑" w:eastAsia="微软雅黑" w:hAnsi="Monaco" w:cs="微软雅黑" w:hint="eastAsia"/>
            <w:color w:val="535353"/>
            <w:kern w:val="0"/>
            <w:sz w:val="28"/>
            <w:szCs w:val="28"/>
          </w:rPr>
          <w:t>版本更新</w:t>
        </w:r>
        <w:r>
          <w:rPr>
            <w:rFonts w:ascii="微软雅黑" w:eastAsia="微软雅黑" w:hAnsi="Monaco" w:cs="微软雅黑"/>
            <w:color w:val="535353"/>
            <w:kern w:val="0"/>
            <w:sz w:val="28"/>
            <w:szCs w:val="28"/>
          </w:rPr>
          <w:t>...</w:t>
        </w:r>
      </w:hyperlink>
    </w:p>
    <w:p w:rsidR="00406582" w:rsidRDefault="00406582" w:rsidP="00406582">
      <w:pPr>
        <w:widowControl/>
        <w:autoSpaceDE w:val="0"/>
        <w:autoSpaceDN w:val="0"/>
        <w:adjustRightInd w:val="0"/>
        <w:jc w:val="left"/>
        <w:rPr>
          <w:rFonts w:ascii="微软雅黑" w:eastAsia="微软雅黑" w:hAnsi="Monaco" w:cs="微软雅黑"/>
          <w:color w:val="262626"/>
          <w:kern w:val="0"/>
          <w:sz w:val="32"/>
          <w:szCs w:val="32"/>
        </w:rPr>
      </w:pPr>
      <w:r>
        <w:rPr>
          <w:rFonts w:ascii="微软雅黑" w:eastAsia="微软雅黑" w:hAnsi="Monaco" w:cs="微软雅黑" w:hint="eastAsia"/>
          <w:color w:val="262626"/>
          <w:kern w:val="0"/>
          <w:sz w:val="32"/>
          <w:szCs w:val="32"/>
        </w:rPr>
        <w:t>常见问题</w:t>
      </w:r>
    </w:p>
    <w:p w:rsidR="00406582" w:rsidRDefault="00406582" w:rsidP="00406582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微软雅黑" w:eastAsia="微软雅黑" w:hAnsi="Monaco" w:cs="微软雅黑"/>
          <w:color w:val="262626"/>
          <w:kern w:val="0"/>
          <w:sz w:val="28"/>
          <w:szCs w:val="28"/>
        </w:rPr>
      </w:pPr>
      <w:r>
        <w:rPr>
          <w:rFonts w:ascii="微软雅黑" w:eastAsia="微软雅黑" w:hAnsi="Monaco" w:cs="微软雅黑"/>
          <w:color w:val="535353"/>
          <w:kern w:val="1"/>
          <w:sz w:val="28"/>
          <w:szCs w:val="28"/>
        </w:rPr>
        <w:tab/>
      </w:r>
      <w:r>
        <w:rPr>
          <w:rFonts w:ascii="微软雅黑" w:eastAsia="微软雅黑" w:hAnsi="Monaco" w:cs="微软雅黑"/>
          <w:color w:val="535353"/>
          <w:kern w:val="1"/>
          <w:sz w:val="28"/>
          <w:szCs w:val="28"/>
        </w:rPr>
        <w:tab/>
      </w:r>
      <w:hyperlink r:id="rId23" w:history="1">
        <w:r>
          <w:rPr>
            <w:rFonts w:ascii="微软雅黑" w:eastAsia="微软雅黑" w:hAnsi="Monaco" w:cs="微软雅黑" w:hint="eastAsia"/>
            <w:color w:val="535353"/>
            <w:kern w:val="0"/>
            <w:sz w:val="28"/>
            <w:szCs w:val="28"/>
          </w:rPr>
          <w:t>关于【掌淘科技】短信</w:t>
        </w:r>
        <w:r>
          <w:rPr>
            <w:rFonts w:ascii="微软雅黑" w:eastAsia="微软雅黑" w:hAnsi="Monaco" w:cs="微软雅黑"/>
            <w:color w:val="535353"/>
            <w:kern w:val="0"/>
            <w:sz w:val="28"/>
            <w:szCs w:val="28"/>
          </w:rPr>
          <w:t>...</w:t>
        </w:r>
      </w:hyperlink>
    </w:p>
    <w:p w:rsidR="00E44968" w:rsidRDefault="00406582" w:rsidP="00406582">
      <w:pPr>
        <w:ind w:leftChars="-750" w:left="-1800"/>
        <w:rPr>
          <w:rFonts w:hint="eastAsia"/>
        </w:rPr>
      </w:pPr>
      <w:r>
        <w:rPr>
          <w:rFonts w:ascii="微软雅黑" w:eastAsia="微软雅黑" w:hAnsi="Monaco" w:cs="微软雅黑"/>
          <w:color w:val="535353"/>
          <w:kern w:val="1"/>
          <w:sz w:val="28"/>
          <w:szCs w:val="28"/>
        </w:rPr>
        <w:tab/>
      </w:r>
      <w:r>
        <w:rPr>
          <w:rFonts w:ascii="微软雅黑" w:eastAsia="微软雅黑" w:hAnsi="Monaco" w:cs="微软雅黑"/>
          <w:color w:val="535353"/>
          <w:kern w:val="1"/>
          <w:sz w:val="28"/>
          <w:szCs w:val="28"/>
        </w:rPr>
        <w:tab/>
      </w:r>
      <w:hyperlink r:id="rId24" w:history="1">
        <w:r>
          <w:rPr>
            <w:rFonts w:ascii="微软雅黑" w:eastAsia="微软雅黑" w:hAnsi="Monaco" w:cs="微软雅黑" w:hint="eastAsia"/>
            <w:color w:val="535353"/>
            <w:kern w:val="0"/>
            <w:sz w:val="28"/>
            <w:szCs w:val="28"/>
          </w:rPr>
          <w:t>短信收费问题</w:t>
        </w:r>
      </w:hyperlink>
    </w:p>
    <w:sectPr w:rsidR="00E44968" w:rsidSect="00406582">
      <w:pgSz w:w="16840" w:h="11900" w:orient="landscape"/>
      <w:pgMar w:top="0" w:right="1440" w:bottom="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582"/>
    <w:rsid w:val="00406582"/>
    <w:rsid w:val="007E16F8"/>
    <w:rsid w:val="00E4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6E26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6582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06582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6582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06582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mob.com/#/downloadDetail/SMS/ios" TargetMode="External"/><Relationship Id="rId20" Type="http://schemas.openxmlformats.org/officeDocument/2006/relationships/hyperlink" Target="http://wiki.mob.com/%e7%9f%ad%e4%bf%a1sdk%e6%97%a0ui%e9%9b%86%e6%88%90/" TargetMode="External"/><Relationship Id="rId21" Type="http://schemas.openxmlformats.org/officeDocument/2006/relationships/hyperlink" Target="http://wiki.mob.com/%e6%9b%b4%e6%96%b0%e6%97%a5%e5%bf%97-2/" TargetMode="External"/><Relationship Id="rId22" Type="http://schemas.openxmlformats.org/officeDocument/2006/relationships/hyperlink" Target="http://wiki.mob.com/v1-1-1%e7%89%88%e6%9c%ac%e6%9b%b4%e6%96%b0%e8%af%b4%e6%98%8e/" TargetMode="External"/><Relationship Id="rId23" Type="http://schemas.openxmlformats.org/officeDocument/2006/relationships/hyperlink" Target="http://wiki.mob.com/%e5%85%b3%e4%ba%8e%e3%80%90%e6%8e%8c%e6%b7%98%e7%a7%91%e6%8a%80%e3%80%91%e7%9f%ad%e4%bf%a1%e7%ad%be%e5%90%8d-2/" TargetMode="External"/><Relationship Id="rId24" Type="http://schemas.openxmlformats.org/officeDocument/2006/relationships/hyperlink" Target="http://wiki.mob.com/%e7%9f%ad%e4%bf%a1%e6%94%b6%e8%b4%b9%e9%97%ae%e9%a2%98/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://wiki.mob.com/wp-content/uploads/2014/09/Screen-Shot-2015-02-05-at-11.05.15-AM.png" TargetMode="External"/><Relationship Id="rId11" Type="http://schemas.openxmlformats.org/officeDocument/2006/relationships/image" Target="media/image2.png"/><Relationship Id="rId12" Type="http://schemas.openxmlformats.org/officeDocument/2006/relationships/hyperlink" Target="http://wiki.mob.com/wp-content/uploads/2014/09/SMS_SKD-drag.png" TargetMode="External"/><Relationship Id="rId13" Type="http://schemas.openxmlformats.org/officeDocument/2006/relationships/image" Target="media/image3.png"/><Relationship Id="rId14" Type="http://schemas.openxmlformats.org/officeDocument/2006/relationships/hyperlink" Target="http://wiki.mob.com/wp-content/uploads/2014/09/SMSSDKAddFramework.png" TargetMode="External"/><Relationship Id="rId15" Type="http://schemas.openxmlformats.org/officeDocument/2006/relationships/image" Target="media/image4.png"/><Relationship Id="rId16" Type="http://schemas.openxmlformats.org/officeDocument/2006/relationships/hyperlink" Target="http://wiki.mob.com/wp-content/uploads/2014/09/SMS_SDKList.png" TargetMode="External"/><Relationship Id="rId17" Type="http://schemas.openxmlformats.org/officeDocument/2006/relationships/image" Target="media/image5.png"/><Relationship Id="rId18" Type="http://schemas.openxmlformats.org/officeDocument/2006/relationships/hyperlink" Target="http://wiki.mob.com/ios%e7%9f%ad%e4%bf%a1sdk%e9%9b%86%e6%88%90%e6%96%87%e6%a1%a3/" TargetMode="External"/><Relationship Id="rId19" Type="http://schemas.openxmlformats.org/officeDocument/2006/relationships/hyperlink" Target="http://wiki.mob.com/smssdk-web-1-3-0verify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mob.com/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wiki.mob.com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730</Words>
  <Characters>4162</Characters>
  <Application>Microsoft Macintosh Word</Application>
  <DocSecurity>0</DocSecurity>
  <Lines>34</Lines>
  <Paragraphs>9</Paragraphs>
  <ScaleCrop>false</ScaleCrop>
  <Company/>
  <LinksUpToDate>false</LinksUpToDate>
  <CharactersWithSpaces>4883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蘩 刘</dc:creator>
  <cp:keywords/>
  <dc:description/>
  <cp:lastModifiedBy>蘩 刘</cp:lastModifiedBy>
  <cp:revision>1</cp:revision>
  <dcterms:created xsi:type="dcterms:W3CDTF">2015-11-21T01:18:00Z</dcterms:created>
  <dcterms:modified xsi:type="dcterms:W3CDTF">2015-11-21T01:23:00Z</dcterms:modified>
</cp:coreProperties>
</file>